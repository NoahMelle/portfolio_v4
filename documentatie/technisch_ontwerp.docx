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474FA" w14:textId="2B1B3E63" w:rsidR="003C0B80" w:rsidRDefault="000F63E8">
      <w:pPr>
        <w:pStyle w:val="Koptitel"/>
      </w:pPr>
      <w:r>
        <w:t>T</w:t>
      </w:r>
      <w:r w:rsidR="002B4917">
        <w:t>echnisch ontwerp</w:t>
      </w:r>
    </w:p>
    <w:p w14:paraId="7A329486" w14:textId="3DFF2BBF" w:rsidR="003C0B80" w:rsidRPr="00AB2DB3" w:rsidRDefault="00AB2DB3" w:rsidP="00AB2DB3">
      <w:pPr>
        <w:pStyle w:val="Onderkoptitel"/>
      </w:pPr>
      <w:r w:rsidRPr="00AB2DB3">
        <w:t>Portfolio</w:t>
      </w:r>
      <w:r>
        <w:t>w</w:t>
      </w:r>
      <w:r w:rsidRPr="00AB2DB3">
        <w:t>ebsite Noah Kamphuisen</w:t>
      </w:r>
    </w:p>
    <w:p w14:paraId="0178BEF6" w14:textId="77777777" w:rsidR="003C0B80" w:rsidRDefault="003C0B80"/>
    <w:p w14:paraId="10429499" w14:textId="77777777" w:rsidR="003C0B80" w:rsidRDefault="003C0B80"/>
    <w:p w14:paraId="654B7205" w14:textId="77777777" w:rsidR="003C0B80" w:rsidRDefault="003C0B80"/>
    <w:p w14:paraId="1A621740" w14:textId="77777777" w:rsidR="003C0B80" w:rsidRDefault="003C0B80"/>
    <w:p w14:paraId="4022C3EC" w14:textId="77777777" w:rsidR="003C0B80" w:rsidRDefault="003C0B80"/>
    <w:p w14:paraId="10C30E21" w14:textId="77777777" w:rsidR="003C0B80" w:rsidRDefault="003C0B80"/>
    <w:p w14:paraId="2601AFDA" w14:textId="77777777" w:rsidR="003C0B80" w:rsidRDefault="003C0B80"/>
    <w:p w14:paraId="29C409F3" w14:textId="77777777" w:rsidR="003C0B80" w:rsidRDefault="003C0B80"/>
    <w:p w14:paraId="60BE7B41" w14:textId="77777777" w:rsidR="003C0B80" w:rsidRDefault="003C0B80"/>
    <w:p w14:paraId="068B4D80" w14:textId="77777777" w:rsidR="003C0B80" w:rsidRDefault="003C0B80"/>
    <w:p w14:paraId="2928D5A8" w14:textId="77777777" w:rsidR="003C0B80" w:rsidRDefault="003C0B80"/>
    <w:p w14:paraId="1E9963AD" w14:textId="77777777" w:rsidR="003C0B80" w:rsidRDefault="003C0B80"/>
    <w:p w14:paraId="7D91AEEC" w14:textId="77777777" w:rsidR="003C0B80" w:rsidRDefault="003C0B80"/>
    <w:p w14:paraId="58F09416" w14:textId="77777777" w:rsidR="003C0B80" w:rsidRDefault="003C0B80"/>
    <w:p w14:paraId="206DEFAE" w14:textId="77777777" w:rsidR="003C0B80" w:rsidRDefault="003C0B80"/>
    <w:p w14:paraId="349097F7" w14:textId="77777777" w:rsidR="003C0B80" w:rsidRDefault="003C0B80"/>
    <w:p w14:paraId="2A22A996" w14:textId="77777777" w:rsidR="003C0B80" w:rsidRDefault="003C0B80"/>
    <w:p w14:paraId="0ED0A494" w14:textId="77777777" w:rsidR="003C0B80" w:rsidRDefault="003C0B80"/>
    <w:p w14:paraId="7546875F" w14:textId="77777777" w:rsidR="003C0B80" w:rsidRDefault="003C0B80"/>
    <w:p w14:paraId="2DC43DE6" w14:textId="77777777" w:rsidR="003C0B80" w:rsidRDefault="003C0B80"/>
    <w:p w14:paraId="5C877A18" w14:textId="77777777" w:rsidR="003C0B80" w:rsidRDefault="003C0B80"/>
    <w:p w14:paraId="5463C6E1" w14:textId="77777777" w:rsidR="003C0B80" w:rsidRDefault="003C0B80"/>
    <w:p w14:paraId="12D18F9D" w14:textId="77777777" w:rsidR="003C0B80" w:rsidRDefault="003C0B80"/>
    <w:p w14:paraId="0C7F46C4" w14:textId="77777777" w:rsidR="003C0B80" w:rsidRDefault="003C0B80"/>
    <w:p w14:paraId="09CA80AF" w14:textId="77777777" w:rsidR="003C0B80" w:rsidRDefault="003C0B80"/>
    <w:p w14:paraId="38B764E2" w14:textId="77777777" w:rsidR="003C0B80" w:rsidRDefault="003C0B80"/>
    <w:p w14:paraId="6EA60B7D" w14:textId="77777777" w:rsidR="003C0B80" w:rsidRDefault="003C0B80"/>
    <w:p w14:paraId="7313AEFF" w14:textId="77777777" w:rsidR="003C0B80" w:rsidRDefault="003C0B80"/>
    <w:p w14:paraId="552D5EC0" w14:textId="77777777" w:rsidR="003C0B80" w:rsidRDefault="003C0B80"/>
    <w:p w14:paraId="4898DE2A" w14:textId="77777777" w:rsidR="003C0B80" w:rsidRDefault="003C0B80"/>
    <w:p w14:paraId="2B8FD91C" w14:textId="77777777" w:rsidR="003C0B80" w:rsidRDefault="003C0B80"/>
    <w:p w14:paraId="4888D792" w14:textId="77777777" w:rsidR="003C0B80" w:rsidRDefault="003C0B80"/>
    <w:p w14:paraId="44C2D20F" w14:textId="77777777" w:rsidR="003C0B80" w:rsidRDefault="003C0B80"/>
    <w:p w14:paraId="01015103" w14:textId="77777777" w:rsidR="003C0B80" w:rsidRDefault="003C0B80"/>
    <w:p w14:paraId="2A8D7F1D" w14:textId="74827FBC" w:rsidR="003C0B80" w:rsidRPr="00AB2DB3" w:rsidRDefault="003C0B80">
      <w:r w:rsidRPr="00AB2DB3">
        <w:t>Door:</w:t>
      </w:r>
      <w:r w:rsidRPr="00AB2DB3">
        <w:tab/>
      </w:r>
      <w:r w:rsidRPr="00AB2DB3">
        <w:tab/>
      </w:r>
      <w:r w:rsidR="00AB2DB3" w:rsidRPr="00AB2DB3">
        <w:t xml:space="preserve">Noah </w:t>
      </w:r>
      <w:r w:rsidR="00AB2DB3">
        <w:t>K</w:t>
      </w:r>
      <w:r w:rsidR="00AB2DB3" w:rsidRPr="00AB2DB3">
        <w:t>amphu</w:t>
      </w:r>
      <w:r w:rsidR="00AB2DB3">
        <w:t>is</w:t>
      </w:r>
      <w:r w:rsidR="00AB2DB3" w:rsidRPr="00AB2DB3">
        <w:t>en</w:t>
      </w:r>
    </w:p>
    <w:p w14:paraId="115236A8" w14:textId="5BD3A301" w:rsidR="003C0B80" w:rsidRPr="00AB2DB3" w:rsidRDefault="003C0B80">
      <w:r w:rsidRPr="00AB2DB3">
        <w:t>Datum:</w:t>
      </w:r>
      <w:r w:rsidRPr="00AB2DB3">
        <w:tab/>
      </w:r>
      <w:r w:rsidR="007A6BD4" w:rsidRPr="00AB2DB3">
        <w:tab/>
      </w:r>
      <w:r w:rsidR="00AB2DB3" w:rsidRPr="00AB2DB3">
        <w:t>7 oktober 2024</w:t>
      </w:r>
    </w:p>
    <w:p w14:paraId="1A079613" w14:textId="77777777" w:rsidR="00784F18" w:rsidRPr="00AB2DB3" w:rsidRDefault="00784F18">
      <w:r w:rsidRPr="00AB2DB3">
        <w:t>Versie:</w:t>
      </w:r>
      <w:r w:rsidRPr="00AB2DB3">
        <w:tab/>
      </w:r>
      <w:r w:rsidRPr="00AB2DB3">
        <w:tab/>
        <w:t>1.0</w:t>
      </w:r>
    </w:p>
    <w:p w14:paraId="30151A3A" w14:textId="77777777" w:rsidR="00770E35" w:rsidRDefault="00770E35"/>
    <w:p w14:paraId="349BF18F" w14:textId="77777777" w:rsidR="00753BB8" w:rsidRDefault="00770E35" w:rsidP="00753BB8">
      <w:r>
        <w:br w:type="page"/>
      </w:r>
      <w:r w:rsidR="00753BB8">
        <w:lastRenderedPageBreak/>
        <w:t xml:space="preserve"> </w:t>
      </w:r>
    </w:p>
    <w:p w14:paraId="6730BD64" w14:textId="6F509776" w:rsidR="005E1BE6" w:rsidRPr="00CA4963" w:rsidRDefault="003C0B80" w:rsidP="00FC1854">
      <w:pPr>
        <w:pStyle w:val="Kop"/>
      </w:pPr>
      <w:r>
        <w:t>Inhoudsopgave</w:t>
      </w:r>
    </w:p>
    <w:sdt>
      <w:sdtPr>
        <w:id w:val="1947881853"/>
        <w:docPartObj>
          <w:docPartGallery w:val="Table of Contents"/>
          <w:docPartUnique/>
        </w:docPartObj>
      </w:sdtPr>
      <w:sdtEndPr>
        <w:rPr>
          <w:b/>
          <w:bCs/>
        </w:rPr>
      </w:sdtEndPr>
      <w:sdtContent>
        <w:p w14:paraId="1C186A4D" w14:textId="1BF66A44" w:rsidR="00E34F39" w:rsidRDefault="009376D7">
          <w:pPr>
            <w:pStyle w:val="Inhopg1"/>
            <w:rPr>
              <w:rFonts w:eastAsiaTheme="minorEastAsia" w:cstheme="minorBidi"/>
              <w:noProof/>
              <w:kern w:val="2"/>
              <w:sz w:val="24"/>
              <w:lang w:eastAsia="nl-NL"/>
              <w14:ligatures w14:val="standardContextual"/>
            </w:rPr>
          </w:pPr>
          <w:r>
            <w:fldChar w:fldCharType="begin"/>
          </w:r>
          <w:r>
            <w:instrText xml:space="preserve"> TOC \o "1-3" \h \z \u </w:instrText>
          </w:r>
          <w:r>
            <w:fldChar w:fldCharType="separate"/>
          </w:r>
          <w:hyperlink w:anchor="_Toc180064832" w:history="1">
            <w:r w:rsidR="00E34F39" w:rsidRPr="00D04C62">
              <w:rPr>
                <w:rStyle w:val="Hyperlink"/>
                <w:noProof/>
              </w:rPr>
              <w:t>1.</w:t>
            </w:r>
            <w:r w:rsidR="00E34F39">
              <w:rPr>
                <w:rFonts w:eastAsiaTheme="minorEastAsia" w:cstheme="minorBidi"/>
                <w:noProof/>
                <w:kern w:val="2"/>
                <w:sz w:val="24"/>
                <w:lang w:eastAsia="nl-NL"/>
                <w14:ligatures w14:val="standardContextual"/>
              </w:rPr>
              <w:tab/>
            </w:r>
            <w:r w:rsidR="00E34F39" w:rsidRPr="00D04C62">
              <w:rPr>
                <w:rStyle w:val="Hyperlink"/>
                <w:noProof/>
              </w:rPr>
              <w:t>Inleiding</w:t>
            </w:r>
            <w:r w:rsidR="00E34F39">
              <w:rPr>
                <w:noProof/>
                <w:webHidden/>
              </w:rPr>
              <w:tab/>
            </w:r>
            <w:r w:rsidR="00E34F39">
              <w:rPr>
                <w:noProof/>
                <w:webHidden/>
              </w:rPr>
              <w:fldChar w:fldCharType="begin"/>
            </w:r>
            <w:r w:rsidR="00E34F39">
              <w:rPr>
                <w:noProof/>
                <w:webHidden/>
              </w:rPr>
              <w:instrText xml:space="preserve"> PAGEREF _Toc180064832 \h </w:instrText>
            </w:r>
            <w:r w:rsidR="00E34F39">
              <w:rPr>
                <w:noProof/>
                <w:webHidden/>
              </w:rPr>
            </w:r>
            <w:r w:rsidR="00E34F39">
              <w:rPr>
                <w:noProof/>
                <w:webHidden/>
              </w:rPr>
              <w:fldChar w:fldCharType="separate"/>
            </w:r>
            <w:r w:rsidR="00E34F39">
              <w:rPr>
                <w:noProof/>
                <w:webHidden/>
              </w:rPr>
              <w:t>3</w:t>
            </w:r>
            <w:r w:rsidR="00E34F39">
              <w:rPr>
                <w:noProof/>
                <w:webHidden/>
              </w:rPr>
              <w:fldChar w:fldCharType="end"/>
            </w:r>
          </w:hyperlink>
        </w:p>
        <w:p w14:paraId="6FB2C1EB" w14:textId="5C8C863C" w:rsidR="00E34F39" w:rsidRDefault="00E34F39">
          <w:pPr>
            <w:pStyle w:val="Inhopg1"/>
            <w:rPr>
              <w:rFonts w:eastAsiaTheme="minorEastAsia" w:cstheme="minorBidi"/>
              <w:noProof/>
              <w:kern w:val="2"/>
              <w:sz w:val="24"/>
              <w:lang w:eastAsia="nl-NL"/>
              <w14:ligatures w14:val="standardContextual"/>
            </w:rPr>
          </w:pPr>
          <w:hyperlink w:anchor="_Toc180064833" w:history="1">
            <w:r w:rsidRPr="00D04C62">
              <w:rPr>
                <w:rStyle w:val="Hyperlink"/>
                <w:noProof/>
              </w:rPr>
              <w:t>2.</w:t>
            </w:r>
            <w:r>
              <w:rPr>
                <w:rFonts w:eastAsiaTheme="minorEastAsia" w:cstheme="minorBidi"/>
                <w:noProof/>
                <w:kern w:val="2"/>
                <w:sz w:val="24"/>
                <w:lang w:eastAsia="nl-NL"/>
                <w14:ligatures w14:val="standardContextual"/>
              </w:rPr>
              <w:tab/>
            </w:r>
            <w:r w:rsidRPr="00D04C62">
              <w:rPr>
                <w:rStyle w:val="Hyperlink"/>
                <w:noProof/>
              </w:rPr>
              <w:t>Technisch ontwerp</w:t>
            </w:r>
            <w:r>
              <w:rPr>
                <w:noProof/>
                <w:webHidden/>
              </w:rPr>
              <w:tab/>
            </w:r>
            <w:r>
              <w:rPr>
                <w:noProof/>
                <w:webHidden/>
              </w:rPr>
              <w:fldChar w:fldCharType="begin"/>
            </w:r>
            <w:r>
              <w:rPr>
                <w:noProof/>
                <w:webHidden/>
              </w:rPr>
              <w:instrText xml:space="preserve"> PAGEREF _Toc180064833 \h </w:instrText>
            </w:r>
            <w:r>
              <w:rPr>
                <w:noProof/>
                <w:webHidden/>
              </w:rPr>
            </w:r>
            <w:r>
              <w:rPr>
                <w:noProof/>
                <w:webHidden/>
              </w:rPr>
              <w:fldChar w:fldCharType="separate"/>
            </w:r>
            <w:r>
              <w:rPr>
                <w:noProof/>
                <w:webHidden/>
              </w:rPr>
              <w:t>3</w:t>
            </w:r>
            <w:r>
              <w:rPr>
                <w:noProof/>
                <w:webHidden/>
              </w:rPr>
              <w:fldChar w:fldCharType="end"/>
            </w:r>
          </w:hyperlink>
        </w:p>
        <w:p w14:paraId="37C64C2F" w14:textId="6AA211FB" w:rsidR="00E34F39" w:rsidRDefault="00E34F39">
          <w:pPr>
            <w:pStyle w:val="Inhopg2"/>
            <w:tabs>
              <w:tab w:val="left" w:pos="660"/>
              <w:tab w:val="right" w:leader="dot" w:pos="9061"/>
            </w:tabs>
            <w:rPr>
              <w:rFonts w:eastAsiaTheme="minorEastAsia" w:cstheme="minorBidi"/>
              <w:noProof/>
              <w:kern w:val="2"/>
              <w:sz w:val="24"/>
              <w:lang w:eastAsia="nl-NL"/>
              <w14:ligatures w14:val="standardContextual"/>
            </w:rPr>
          </w:pPr>
          <w:hyperlink w:anchor="_Toc180064834" w:history="1">
            <w:r w:rsidRPr="00D04C62">
              <w:rPr>
                <w:rStyle w:val="Hyperlink"/>
                <w:noProof/>
              </w:rPr>
              <w:t>2.1.</w:t>
            </w:r>
            <w:r>
              <w:rPr>
                <w:rFonts w:eastAsiaTheme="minorEastAsia" w:cstheme="minorBidi"/>
                <w:noProof/>
                <w:kern w:val="2"/>
                <w:sz w:val="24"/>
                <w:lang w:eastAsia="nl-NL"/>
                <w14:ligatures w14:val="standardContextual"/>
              </w:rPr>
              <w:tab/>
            </w:r>
            <w:r w:rsidRPr="00D04C62">
              <w:rPr>
                <w:rStyle w:val="Hyperlink"/>
                <w:noProof/>
              </w:rPr>
              <w:t>Gekozen software en tools</w:t>
            </w:r>
            <w:r>
              <w:rPr>
                <w:noProof/>
                <w:webHidden/>
              </w:rPr>
              <w:tab/>
            </w:r>
            <w:r>
              <w:rPr>
                <w:noProof/>
                <w:webHidden/>
              </w:rPr>
              <w:fldChar w:fldCharType="begin"/>
            </w:r>
            <w:r>
              <w:rPr>
                <w:noProof/>
                <w:webHidden/>
              </w:rPr>
              <w:instrText xml:space="preserve"> PAGEREF _Toc180064834 \h </w:instrText>
            </w:r>
            <w:r>
              <w:rPr>
                <w:noProof/>
                <w:webHidden/>
              </w:rPr>
            </w:r>
            <w:r>
              <w:rPr>
                <w:noProof/>
                <w:webHidden/>
              </w:rPr>
              <w:fldChar w:fldCharType="separate"/>
            </w:r>
            <w:r>
              <w:rPr>
                <w:noProof/>
                <w:webHidden/>
              </w:rPr>
              <w:t>3</w:t>
            </w:r>
            <w:r>
              <w:rPr>
                <w:noProof/>
                <w:webHidden/>
              </w:rPr>
              <w:fldChar w:fldCharType="end"/>
            </w:r>
          </w:hyperlink>
        </w:p>
        <w:p w14:paraId="4D656BA2" w14:textId="39A6EC2F" w:rsidR="00E34F39" w:rsidRDefault="00E34F39">
          <w:pPr>
            <w:pStyle w:val="Inhopg2"/>
            <w:tabs>
              <w:tab w:val="left" w:pos="660"/>
              <w:tab w:val="right" w:leader="dot" w:pos="9061"/>
            </w:tabs>
            <w:rPr>
              <w:rFonts w:eastAsiaTheme="minorEastAsia" w:cstheme="minorBidi"/>
              <w:noProof/>
              <w:kern w:val="2"/>
              <w:sz w:val="24"/>
              <w:lang w:eastAsia="nl-NL"/>
              <w14:ligatures w14:val="standardContextual"/>
            </w:rPr>
          </w:pPr>
          <w:hyperlink w:anchor="_Toc180064835" w:history="1">
            <w:r w:rsidRPr="00D04C62">
              <w:rPr>
                <w:rStyle w:val="Hyperlink"/>
                <w:noProof/>
              </w:rPr>
              <w:t>2.2.</w:t>
            </w:r>
            <w:r>
              <w:rPr>
                <w:rFonts w:eastAsiaTheme="minorEastAsia" w:cstheme="minorBidi"/>
                <w:noProof/>
                <w:kern w:val="2"/>
                <w:sz w:val="24"/>
                <w:lang w:eastAsia="nl-NL"/>
                <w14:ligatures w14:val="standardContextual"/>
              </w:rPr>
              <w:tab/>
            </w:r>
            <w:r w:rsidRPr="00D04C62">
              <w:rPr>
                <w:rStyle w:val="Hyperlink"/>
                <w:noProof/>
              </w:rPr>
              <w:t>Gekozen programmeertaal en databasesysteem</w:t>
            </w:r>
            <w:r>
              <w:rPr>
                <w:noProof/>
                <w:webHidden/>
              </w:rPr>
              <w:tab/>
            </w:r>
            <w:r>
              <w:rPr>
                <w:noProof/>
                <w:webHidden/>
              </w:rPr>
              <w:fldChar w:fldCharType="begin"/>
            </w:r>
            <w:r>
              <w:rPr>
                <w:noProof/>
                <w:webHidden/>
              </w:rPr>
              <w:instrText xml:space="preserve"> PAGEREF _Toc180064835 \h </w:instrText>
            </w:r>
            <w:r>
              <w:rPr>
                <w:noProof/>
                <w:webHidden/>
              </w:rPr>
            </w:r>
            <w:r>
              <w:rPr>
                <w:noProof/>
                <w:webHidden/>
              </w:rPr>
              <w:fldChar w:fldCharType="separate"/>
            </w:r>
            <w:r>
              <w:rPr>
                <w:noProof/>
                <w:webHidden/>
              </w:rPr>
              <w:t>3</w:t>
            </w:r>
            <w:r>
              <w:rPr>
                <w:noProof/>
                <w:webHidden/>
              </w:rPr>
              <w:fldChar w:fldCharType="end"/>
            </w:r>
          </w:hyperlink>
        </w:p>
        <w:p w14:paraId="46DF0768" w14:textId="6CEB6C70" w:rsidR="00E34F39" w:rsidRDefault="00E34F39">
          <w:pPr>
            <w:pStyle w:val="Inhopg2"/>
            <w:tabs>
              <w:tab w:val="left" w:pos="660"/>
              <w:tab w:val="right" w:leader="dot" w:pos="9061"/>
            </w:tabs>
            <w:rPr>
              <w:rFonts w:eastAsiaTheme="minorEastAsia" w:cstheme="minorBidi"/>
              <w:noProof/>
              <w:kern w:val="2"/>
              <w:sz w:val="24"/>
              <w:lang w:eastAsia="nl-NL"/>
              <w14:ligatures w14:val="standardContextual"/>
            </w:rPr>
          </w:pPr>
          <w:hyperlink w:anchor="_Toc180064836" w:history="1">
            <w:r w:rsidRPr="00D04C62">
              <w:rPr>
                <w:rStyle w:val="Hyperlink"/>
                <w:noProof/>
              </w:rPr>
              <w:t>2.3.</w:t>
            </w:r>
            <w:r>
              <w:rPr>
                <w:rFonts w:eastAsiaTheme="minorEastAsia" w:cstheme="minorBidi"/>
                <w:noProof/>
                <w:kern w:val="2"/>
                <w:sz w:val="24"/>
                <w:lang w:eastAsia="nl-NL"/>
                <w14:ligatures w14:val="standardContextual"/>
              </w:rPr>
              <w:tab/>
            </w:r>
            <w:r w:rsidRPr="00D04C62">
              <w:rPr>
                <w:rStyle w:val="Hyperlink"/>
                <w:noProof/>
              </w:rPr>
              <w:t>API</w:t>
            </w:r>
            <w:r>
              <w:rPr>
                <w:noProof/>
                <w:webHidden/>
              </w:rPr>
              <w:tab/>
            </w:r>
            <w:r>
              <w:rPr>
                <w:noProof/>
                <w:webHidden/>
              </w:rPr>
              <w:fldChar w:fldCharType="begin"/>
            </w:r>
            <w:r>
              <w:rPr>
                <w:noProof/>
                <w:webHidden/>
              </w:rPr>
              <w:instrText xml:space="preserve"> PAGEREF _Toc180064836 \h </w:instrText>
            </w:r>
            <w:r>
              <w:rPr>
                <w:noProof/>
                <w:webHidden/>
              </w:rPr>
            </w:r>
            <w:r>
              <w:rPr>
                <w:noProof/>
                <w:webHidden/>
              </w:rPr>
              <w:fldChar w:fldCharType="separate"/>
            </w:r>
            <w:r>
              <w:rPr>
                <w:noProof/>
                <w:webHidden/>
              </w:rPr>
              <w:t>4</w:t>
            </w:r>
            <w:r>
              <w:rPr>
                <w:noProof/>
                <w:webHidden/>
              </w:rPr>
              <w:fldChar w:fldCharType="end"/>
            </w:r>
          </w:hyperlink>
        </w:p>
        <w:p w14:paraId="752C0DA6" w14:textId="635189D1" w:rsidR="00E34F39" w:rsidRDefault="00E34F39">
          <w:pPr>
            <w:pStyle w:val="Inhopg2"/>
            <w:tabs>
              <w:tab w:val="left" w:pos="660"/>
              <w:tab w:val="right" w:leader="dot" w:pos="9061"/>
            </w:tabs>
            <w:rPr>
              <w:rFonts w:eastAsiaTheme="minorEastAsia" w:cstheme="minorBidi"/>
              <w:noProof/>
              <w:kern w:val="2"/>
              <w:sz w:val="24"/>
              <w:lang w:eastAsia="nl-NL"/>
              <w14:ligatures w14:val="standardContextual"/>
            </w:rPr>
          </w:pPr>
          <w:hyperlink w:anchor="_Toc180064837" w:history="1">
            <w:r w:rsidRPr="00D04C62">
              <w:rPr>
                <w:rStyle w:val="Hyperlink"/>
                <w:noProof/>
              </w:rPr>
              <w:t>2.4.</w:t>
            </w:r>
            <w:r>
              <w:rPr>
                <w:rFonts w:eastAsiaTheme="minorEastAsia" w:cstheme="minorBidi"/>
                <w:noProof/>
                <w:kern w:val="2"/>
                <w:sz w:val="24"/>
                <w:lang w:eastAsia="nl-NL"/>
                <w14:ligatures w14:val="standardContextual"/>
              </w:rPr>
              <w:tab/>
            </w:r>
            <w:r w:rsidRPr="00D04C62">
              <w:rPr>
                <w:rStyle w:val="Hyperlink"/>
                <w:noProof/>
              </w:rPr>
              <w:t>Technische uitwerking WebSocket</w:t>
            </w:r>
            <w:r>
              <w:rPr>
                <w:noProof/>
                <w:webHidden/>
              </w:rPr>
              <w:tab/>
            </w:r>
            <w:r>
              <w:rPr>
                <w:noProof/>
                <w:webHidden/>
              </w:rPr>
              <w:fldChar w:fldCharType="begin"/>
            </w:r>
            <w:r>
              <w:rPr>
                <w:noProof/>
                <w:webHidden/>
              </w:rPr>
              <w:instrText xml:space="preserve"> PAGEREF _Toc180064837 \h </w:instrText>
            </w:r>
            <w:r>
              <w:rPr>
                <w:noProof/>
                <w:webHidden/>
              </w:rPr>
            </w:r>
            <w:r>
              <w:rPr>
                <w:noProof/>
                <w:webHidden/>
              </w:rPr>
              <w:fldChar w:fldCharType="separate"/>
            </w:r>
            <w:r>
              <w:rPr>
                <w:noProof/>
                <w:webHidden/>
              </w:rPr>
              <w:t>4</w:t>
            </w:r>
            <w:r>
              <w:rPr>
                <w:noProof/>
                <w:webHidden/>
              </w:rPr>
              <w:fldChar w:fldCharType="end"/>
            </w:r>
          </w:hyperlink>
        </w:p>
        <w:p w14:paraId="229C2E83" w14:textId="36149696" w:rsidR="009376D7" w:rsidRDefault="009376D7">
          <w:r>
            <w:rPr>
              <w:b/>
              <w:bCs/>
            </w:rPr>
            <w:fldChar w:fldCharType="end"/>
          </w:r>
        </w:p>
      </w:sdtContent>
    </w:sdt>
    <w:p w14:paraId="5CB1298F" w14:textId="77777777" w:rsidR="009376D7" w:rsidRPr="00CA4963" w:rsidRDefault="009376D7"/>
    <w:p w14:paraId="13944837" w14:textId="77777777" w:rsidR="003C0B80" w:rsidRPr="00CA4963" w:rsidRDefault="003C0B80"/>
    <w:p w14:paraId="3AA323B9" w14:textId="77777777" w:rsidR="003C0B80" w:rsidRDefault="00770E35">
      <w:pPr>
        <w:pStyle w:val="Kop1"/>
        <w:tabs>
          <w:tab w:val="left" w:pos="720"/>
        </w:tabs>
      </w:pPr>
      <w:r>
        <w:br w:type="page"/>
      </w:r>
      <w:bookmarkStart w:id="0" w:name="_Toc171753442"/>
      <w:bookmarkStart w:id="1" w:name="_Toc386807522"/>
      <w:bookmarkStart w:id="2" w:name="_Toc180064832"/>
      <w:r w:rsidR="003C0B80">
        <w:lastRenderedPageBreak/>
        <w:t>Inleiding</w:t>
      </w:r>
      <w:bookmarkEnd w:id="0"/>
      <w:bookmarkEnd w:id="1"/>
      <w:bookmarkEnd w:id="2"/>
    </w:p>
    <w:p w14:paraId="14A895C3" w14:textId="01CF7DDC" w:rsidR="003C0B80" w:rsidRPr="001963B3" w:rsidRDefault="001963B3">
      <w:r>
        <w:t>Om voor mijn stage goed te kunnen solliciteren, ga ik een portfoliowebsite bouwen waarop ik mijn projecten en vaardigheden kan laten zien.</w:t>
      </w:r>
    </w:p>
    <w:p w14:paraId="22860EAB" w14:textId="77777777" w:rsidR="003D506B" w:rsidRDefault="003D506B" w:rsidP="003D506B">
      <w:pPr>
        <w:pStyle w:val="Kop1"/>
      </w:pPr>
      <w:bookmarkStart w:id="3" w:name="_Toc180064833"/>
      <w:r>
        <w:t>Technisch ontwerp</w:t>
      </w:r>
      <w:bookmarkEnd w:id="3"/>
    </w:p>
    <w:p w14:paraId="2E4C4081" w14:textId="619A9C8B" w:rsidR="003D506B" w:rsidRDefault="00794F75" w:rsidP="003D506B">
      <w:r>
        <w:t xml:space="preserve">Bij mijn eindproduct (een portfoliowebsite) horen </w:t>
      </w:r>
      <w:r w:rsidR="00E34F39">
        <w:t>3</w:t>
      </w:r>
      <w:r>
        <w:t xml:space="preserve"> delen: front-end</w:t>
      </w:r>
      <w:r w:rsidR="00E34F39">
        <w:t xml:space="preserve">, </w:t>
      </w:r>
      <w:proofErr w:type="spellStart"/>
      <w:r>
        <w:t>back-end</w:t>
      </w:r>
      <w:proofErr w:type="spellEnd"/>
      <w:r w:rsidR="00E34F39">
        <w:t xml:space="preserve"> en</w:t>
      </w:r>
      <w:r w:rsidR="00FC1854">
        <w:t xml:space="preserve"> een</w:t>
      </w:r>
      <w:r w:rsidR="00E34F39">
        <w:t xml:space="preserve"> </w:t>
      </w:r>
      <w:proofErr w:type="spellStart"/>
      <w:r w:rsidR="00E34F39">
        <w:t>WebSocket</w:t>
      </w:r>
      <w:proofErr w:type="spellEnd"/>
      <w:r>
        <w:t>.</w:t>
      </w:r>
    </w:p>
    <w:p w14:paraId="46DDE2C0" w14:textId="2C9A08F8" w:rsidR="00794F75" w:rsidRDefault="00794F75" w:rsidP="003D506B"/>
    <w:p w14:paraId="1D278730" w14:textId="47C811D4" w:rsidR="00794F75" w:rsidRDefault="00794F75" w:rsidP="003D506B">
      <w:r w:rsidRPr="00E34F39">
        <w:rPr>
          <w:b/>
          <w:bCs/>
        </w:rPr>
        <w:t>Front-end:</w:t>
      </w:r>
      <w:r>
        <w:t xml:space="preserve"> dit zal het portfolio zelf worden. Op de voorpagina wil ik een aantal dingen tonen:</w:t>
      </w:r>
    </w:p>
    <w:p w14:paraId="573A7C18" w14:textId="4B3F303F" w:rsidR="00794F75" w:rsidRDefault="00794F75" w:rsidP="00794F75">
      <w:pPr>
        <w:pStyle w:val="Lijstalinea"/>
        <w:numPr>
          <w:ilvl w:val="0"/>
          <w:numId w:val="53"/>
        </w:numPr>
      </w:pPr>
      <w:r>
        <w:t>Kleine introductie over mezelf</w:t>
      </w:r>
      <w:r w:rsidR="005052D3">
        <w:t>.</w:t>
      </w:r>
    </w:p>
    <w:p w14:paraId="3E57DAB3" w14:textId="522AAF7C" w:rsidR="00794F75" w:rsidRDefault="00794F75" w:rsidP="00794F75">
      <w:pPr>
        <w:pStyle w:val="Lijstalinea"/>
        <w:numPr>
          <w:ilvl w:val="0"/>
          <w:numId w:val="53"/>
        </w:numPr>
      </w:pPr>
      <w:r>
        <w:t xml:space="preserve">Overzicht van </w:t>
      </w:r>
      <w:proofErr w:type="spellStart"/>
      <w:r>
        <w:t>programmeerskills</w:t>
      </w:r>
      <w:proofErr w:type="spellEnd"/>
      <w:r>
        <w:t xml:space="preserve"> + favoriete </w:t>
      </w:r>
      <w:r w:rsidR="005052D3">
        <w:t>T</w:t>
      </w:r>
      <w:r>
        <w:t xml:space="preserve">ech </w:t>
      </w:r>
      <w:r w:rsidR="005052D3">
        <w:t>S</w:t>
      </w:r>
      <w:r>
        <w:t>tack</w:t>
      </w:r>
      <w:r w:rsidR="005052D3">
        <w:t>.</w:t>
      </w:r>
    </w:p>
    <w:p w14:paraId="626D4C5B" w14:textId="794AF252" w:rsidR="00794F75" w:rsidRDefault="005052D3" w:rsidP="00794F75">
      <w:pPr>
        <w:pStyle w:val="Lijstalinea"/>
        <w:numPr>
          <w:ilvl w:val="0"/>
          <w:numId w:val="53"/>
        </w:numPr>
      </w:pPr>
      <w:r>
        <w:t>Ervaringen van anderen.</w:t>
      </w:r>
    </w:p>
    <w:p w14:paraId="3435B16F" w14:textId="203701C0" w:rsidR="005052D3" w:rsidRDefault="005052D3" w:rsidP="00794F75">
      <w:pPr>
        <w:pStyle w:val="Lijstalinea"/>
        <w:numPr>
          <w:ilvl w:val="0"/>
          <w:numId w:val="53"/>
        </w:numPr>
      </w:pPr>
      <w:r>
        <w:t>Lijst met projecten (wanneer op een project wordt geklikt wordt er gelinkt naar een nieuwe pagina, met details over dat project).</w:t>
      </w:r>
    </w:p>
    <w:p w14:paraId="3AC06F50" w14:textId="77777777" w:rsidR="005052D3" w:rsidRDefault="005052D3" w:rsidP="005052D3"/>
    <w:p w14:paraId="57D56464" w14:textId="6C9F3B13" w:rsidR="005052D3" w:rsidRDefault="005052D3" w:rsidP="005052D3">
      <w:proofErr w:type="spellStart"/>
      <w:r w:rsidRPr="00E34F39">
        <w:rPr>
          <w:b/>
          <w:bCs/>
        </w:rPr>
        <w:t>Back-end</w:t>
      </w:r>
      <w:proofErr w:type="spellEnd"/>
      <w:r w:rsidRPr="00E34F39">
        <w:rPr>
          <w:b/>
          <w:bCs/>
        </w:rPr>
        <w:t>:</w:t>
      </w:r>
      <w:r>
        <w:t xml:space="preserve"> hiervoor ga ik een extern CMS gebruiken (</w:t>
      </w:r>
      <w:proofErr w:type="spellStart"/>
      <w:r>
        <w:t>Strapi</w:t>
      </w:r>
      <w:proofErr w:type="spellEnd"/>
      <w:r>
        <w:t>). In dit CMS gaat het mogelijk worden om onder andere alle teksten aan te passen (ook in verschillende talen) en skills toe te voegen.</w:t>
      </w:r>
    </w:p>
    <w:p w14:paraId="360CBDC1" w14:textId="77777777" w:rsidR="00E34F39" w:rsidRDefault="00E34F39" w:rsidP="005052D3"/>
    <w:p w14:paraId="2777A343" w14:textId="1DEE049F" w:rsidR="00E34F39" w:rsidRPr="00794F75" w:rsidRDefault="00E34F39" w:rsidP="005052D3">
      <w:proofErr w:type="spellStart"/>
      <w:r w:rsidRPr="00E34F39">
        <w:rPr>
          <w:b/>
          <w:bCs/>
        </w:rPr>
        <w:t>WebSocket</w:t>
      </w:r>
      <w:proofErr w:type="spellEnd"/>
      <w:r w:rsidRPr="00E34F39">
        <w:rPr>
          <w:b/>
          <w:bCs/>
        </w:rPr>
        <w:t>:</w:t>
      </w:r>
      <w:r>
        <w:t xml:space="preserve"> zie technische uitwerking </w:t>
      </w:r>
      <w:proofErr w:type="spellStart"/>
      <w:r>
        <w:t>WebSocket</w:t>
      </w:r>
      <w:proofErr w:type="spellEnd"/>
    </w:p>
    <w:p w14:paraId="3E5369D5" w14:textId="77777777" w:rsidR="00581347" w:rsidRDefault="00581347" w:rsidP="00581347">
      <w:pPr>
        <w:pStyle w:val="Kop2"/>
      </w:pPr>
      <w:bookmarkStart w:id="4" w:name="_Toc180064834"/>
      <w:r>
        <w:t>Gekozen software en tools</w:t>
      </w:r>
      <w:bookmarkEnd w:id="4"/>
    </w:p>
    <w:p w14:paraId="75596BCE" w14:textId="4A88C291" w:rsidR="00AB2DB3" w:rsidRDefault="00AB2DB3" w:rsidP="003D506B">
      <w:r>
        <w:t>Voor dit project gebruik</w:t>
      </w:r>
      <w:r w:rsidR="00794F75">
        <w:t xml:space="preserve"> ik een paar verschillende tools:</w:t>
      </w:r>
    </w:p>
    <w:p w14:paraId="51E6DF46" w14:textId="6AB41B6D" w:rsidR="00794F75" w:rsidRPr="00794F75" w:rsidRDefault="00794F75" w:rsidP="00794F75">
      <w:pPr>
        <w:pStyle w:val="Lijstalinea"/>
        <w:numPr>
          <w:ilvl w:val="0"/>
          <w:numId w:val="52"/>
        </w:numPr>
        <w:rPr>
          <w:b/>
          <w:bCs/>
        </w:rPr>
      </w:pPr>
      <w:proofErr w:type="spellStart"/>
      <w:r w:rsidRPr="00794F75">
        <w:rPr>
          <w:b/>
          <w:bCs/>
        </w:rPr>
        <w:t>Github</w:t>
      </w:r>
      <w:proofErr w:type="spellEnd"/>
      <w:r>
        <w:rPr>
          <w:b/>
          <w:bCs/>
        </w:rPr>
        <w:t xml:space="preserve"> </w:t>
      </w:r>
      <w:r>
        <w:t>voor versiebeheer</w:t>
      </w:r>
    </w:p>
    <w:p w14:paraId="5336AE89" w14:textId="55EDB25C" w:rsidR="00794F75" w:rsidRPr="00794F75" w:rsidRDefault="00794F75" w:rsidP="00794F75">
      <w:pPr>
        <w:pStyle w:val="Lijstalinea"/>
        <w:numPr>
          <w:ilvl w:val="0"/>
          <w:numId w:val="52"/>
        </w:numPr>
        <w:rPr>
          <w:b/>
          <w:bCs/>
        </w:rPr>
      </w:pPr>
      <w:proofErr w:type="spellStart"/>
      <w:r>
        <w:rPr>
          <w:b/>
          <w:bCs/>
        </w:rPr>
        <w:t>Notion</w:t>
      </w:r>
      <w:proofErr w:type="spellEnd"/>
      <w:r>
        <w:rPr>
          <w:b/>
          <w:bCs/>
        </w:rPr>
        <w:t xml:space="preserve"> </w:t>
      </w:r>
      <w:r>
        <w:t>voor de documentatie van onderzoeken en planning</w:t>
      </w:r>
    </w:p>
    <w:p w14:paraId="1446A7F0" w14:textId="77777777" w:rsidR="001D64D8" w:rsidRDefault="001D64D8" w:rsidP="001D64D8">
      <w:pPr>
        <w:pStyle w:val="Kop2"/>
      </w:pPr>
      <w:bookmarkStart w:id="5" w:name="_Toc180064835"/>
      <w:r>
        <w:t>Gekozen programmeertaal en databasesysteem</w:t>
      </w:r>
      <w:bookmarkEnd w:id="5"/>
    </w:p>
    <w:p w14:paraId="5B3107FC" w14:textId="77777777" w:rsidR="00707DB1" w:rsidRDefault="00707DB1" w:rsidP="00707DB1">
      <w:r>
        <w:t xml:space="preserve">De basis wordt gemaakt in Next.js (App Router), omdat ik veel front-end functionaliteit wil toevoegen. Aangezien Next.js een soort extensie van React.js is, is het makkelijker om geavanceerde front-end features toe te voegen zonder nog een externe </w:t>
      </w:r>
      <w:proofErr w:type="spellStart"/>
      <w:r>
        <w:t>library</w:t>
      </w:r>
      <w:proofErr w:type="spellEnd"/>
      <w:r>
        <w:t xml:space="preserve"> te gebruiken. Hoewel ik ook een </w:t>
      </w:r>
      <w:proofErr w:type="spellStart"/>
      <w:r>
        <w:t>headless</w:t>
      </w:r>
      <w:proofErr w:type="spellEnd"/>
      <w:r>
        <w:t xml:space="preserve"> CMS gebruik, vind ik het toch fijn om een full-stack </w:t>
      </w:r>
      <w:proofErr w:type="spellStart"/>
      <w:r>
        <w:t>framework</w:t>
      </w:r>
      <w:proofErr w:type="spellEnd"/>
      <w:r>
        <w:t xml:space="preserve"> als backend te hebben, zodat ik veel gebruik kan maken van SSR en data </w:t>
      </w:r>
      <w:proofErr w:type="spellStart"/>
      <w:r>
        <w:t>fetching</w:t>
      </w:r>
      <w:proofErr w:type="spellEnd"/>
      <w:r>
        <w:t xml:space="preserve"> aan de serverkant.</w:t>
      </w:r>
    </w:p>
    <w:p w14:paraId="030C22B2" w14:textId="77777777" w:rsidR="00707DB1" w:rsidRDefault="00707DB1" w:rsidP="00707DB1"/>
    <w:p w14:paraId="039BB978" w14:textId="245C41CD" w:rsidR="00707DB1" w:rsidRDefault="00707DB1" w:rsidP="00707DB1">
      <w:r>
        <w:t xml:space="preserve">Als CMS heb ik gekozen voor </w:t>
      </w:r>
      <w:proofErr w:type="spellStart"/>
      <w:r>
        <w:t>Strapi</w:t>
      </w:r>
      <w:proofErr w:type="spellEnd"/>
      <w:r>
        <w:t xml:space="preserve">: een </w:t>
      </w:r>
      <w:proofErr w:type="spellStart"/>
      <w:r>
        <w:t>headless</w:t>
      </w:r>
      <w:proofErr w:type="spellEnd"/>
      <w:r>
        <w:t xml:space="preserve"> CMS dat gebaseerd is op Node.js. Dit CMS heb ik gekozen nadat ik uitgebreid onderzoek heb gedaan naar systemen (zie onderzoek op mijn </w:t>
      </w:r>
      <w:proofErr w:type="spellStart"/>
      <w:r>
        <w:t>Notion</w:t>
      </w:r>
      <w:proofErr w:type="spellEnd"/>
      <w:r>
        <w:t xml:space="preserve">) en uiteindelijk toch op </w:t>
      </w:r>
      <w:proofErr w:type="spellStart"/>
      <w:r>
        <w:t>Strapi</w:t>
      </w:r>
      <w:proofErr w:type="spellEnd"/>
      <w:r>
        <w:t xml:space="preserve"> uit ben gekomen. Als database provider voor </w:t>
      </w:r>
      <w:proofErr w:type="spellStart"/>
      <w:r>
        <w:t>Strapi</w:t>
      </w:r>
      <w:proofErr w:type="spellEnd"/>
      <w:r>
        <w:t xml:space="preserve"> heb ik gekozen voor </w:t>
      </w:r>
      <w:proofErr w:type="spellStart"/>
      <w:r>
        <w:t>PostgreSQL</w:t>
      </w:r>
      <w:proofErr w:type="spellEnd"/>
      <w:r>
        <w:t>, aangezien ik uit ervaring (</w:t>
      </w:r>
      <w:proofErr w:type="spellStart"/>
      <w:r>
        <w:t>gecorrupte</w:t>
      </w:r>
      <w:proofErr w:type="spellEnd"/>
      <w:r>
        <w:t xml:space="preserve"> databases) heb gemerkt dat Postgres </w:t>
      </w:r>
      <w:r w:rsidR="00794F75">
        <w:t xml:space="preserve">zeker </w:t>
      </w:r>
      <w:r>
        <w:t xml:space="preserve">tijdens development stabieler is dan </w:t>
      </w:r>
      <w:proofErr w:type="spellStart"/>
      <w:r>
        <w:t>MySQL</w:t>
      </w:r>
      <w:proofErr w:type="spellEnd"/>
      <w:r>
        <w:t>.</w:t>
      </w:r>
    </w:p>
    <w:p w14:paraId="0826E9EC" w14:textId="77777777" w:rsidR="00707DB1" w:rsidRDefault="00707DB1" w:rsidP="00707DB1"/>
    <w:p w14:paraId="57E8A51E" w14:textId="77777777" w:rsidR="00707DB1" w:rsidRDefault="00707DB1" w:rsidP="00707DB1">
      <w:r>
        <w:t xml:space="preserve">Voor de styling maak ik gebruik van SCSS (voornamelijk met </w:t>
      </w:r>
      <w:proofErr w:type="spellStart"/>
      <w:r>
        <w:t>PostCSS</w:t>
      </w:r>
      <w:proofErr w:type="spellEnd"/>
      <w:r>
        <w:t xml:space="preserve"> modules); hierdoor worden classes gekoppeld aan een willekeurig ID, waardoor conflicterende </w:t>
      </w:r>
      <w:proofErr w:type="spellStart"/>
      <w:r>
        <w:t>styles</w:t>
      </w:r>
      <w:proofErr w:type="spellEnd"/>
      <w:r>
        <w:t xml:space="preserve"> zo goed als vermeden worden. Ook maak ik gebruik van </w:t>
      </w:r>
      <w:proofErr w:type="spellStart"/>
      <w:r>
        <w:t>Tailwind</w:t>
      </w:r>
      <w:proofErr w:type="spellEnd"/>
      <w:r>
        <w:t>, zodat ik niet voor elk klein stylingdetail en nieuwe class aan moet maken.</w:t>
      </w:r>
    </w:p>
    <w:p w14:paraId="75A56CBD" w14:textId="3E7CA4C6" w:rsidR="001D64D8" w:rsidRDefault="001D64D8" w:rsidP="001D64D8"/>
    <w:p w14:paraId="5AB16B22" w14:textId="63E1191D" w:rsidR="00707DB1" w:rsidRDefault="00707DB1" w:rsidP="001D64D8">
      <w:r>
        <w:t xml:space="preserve">Verder gebruik ik nog een paar NPM </w:t>
      </w:r>
      <w:proofErr w:type="spellStart"/>
      <w:r>
        <w:t>dependencies</w:t>
      </w:r>
      <w:proofErr w:type="spellEnd"/>
      <w:r>
        <w:t xml:space="preserve">. De </w:t>
      </w:r>
      <w:proofErr w:type="spellStart"/>
      <w:r>
        <w:t>dependencies</w:t>
      </w:r>
      <w:proofErr w:type="spellEnd"/>
      <w:r>
        <w:t xml:space="preserve"> die het meest van belang zijn:</w:t>
      </w:r>
    </w:p>
    <w:p w14:paraId="4305DC5F" w14:textId="12670C9B" w:rsidR="00707DB1" w:rsidRDefault="00707DB1" w:rsidP="00707DB1">
      <w:pPr>
        <w:pStyle w:val="Lijstalinea"/>
        <w:numPr>
          <w:ilvl w:val="0"/>
          <w:numId w:val="51"/>
        </w:numPr>
      </w:pPr>
      <w:proofErr w:type="spellStart"/>
      <w:r>
        <w:t>gsap</w:t>
      </w:r>
      <w:proofErr w:type="spellEnd"/>
      <w:r>
        <w:t xml:space="preserve"> (gebruiksvriendelijke animatie </w:t>
      </w:r>
      <w:proofErr w:type="spellStart"/>
      <w:r>
        <w:t>library</w:t>
      </w:r>
      <w:proofErr w:type="spellEnd"/>
      <w:r>
        <w:t>)</w:t>
      </w:r>
    </w:p>
    <w:p w14:paraId="177AAF2A" w14:textId="1A9F452C" w:rsidR="00707DB1" w:rsidRDefault="00707DB1" w:rsidP="00707DB1">
      <w:pPr>
        <w:pStyle w:val="Lijstalinea"/>
        <w:numPr>
          <w:ilvl w:val="0"/>
          <w:numId w:val="51"/>
        </w:numPr>
      </w:pPr>
      <w:r>
        <w:t>next-</w:t>
      </w:r>
      <w:proofErr w:type="spellStart"/>
      <w:r>
        <w:t>intl</w:t>
      </w:r>
      <w:proofErr w:type="spellEnd"/>
      <w:r>
        <w:t xml:space="preserve"> (</w:t>
      </w:r>
      <w:proofErr w:type="spellStart"/>
      <w:r>
        <w:t>library</w:t>
      </w:r>
      <w:proofErr w:type="spellEnd"/>
      <w:r>
        <w:t xml:space="preserve"> voor Next.js om gemakkelijk internationalisatie toe te voegen, door middel van middleware)</w:t>
      </w:r>
    </w:p>
    <w:p w14:paraId="03124F47" w14:textId="0337D139" w:rsidR="00707DB1" w:rsidRDefault="00707DB1" w:rsidP="00707DB1">
      <w:pPr>
        <w:pStyle w:val="Lijstalinea"/>
        <w:numPr>
          <w:ilvl w:val="0"/>
          <w:numId w:val="51"/>
        </w:numPr>
      </w:pPr>
      <w:proofErr w:type="spellStart"/>
      <w:r>
        <w:t>axios</w:t>
      </w:r>
      <w:proofErr w:type="spellEnd"/>
      <w:r>
        <w:t xml:space="preserve"> (werkt zo goed als hetzelfde als de javascript </w:t>
      </w:r>
      <w:proofErr w:type="spellStart"/>
      <w:r>
        <w:t>fetch</w:t>
      </w:r>
      <w:proofErr w:type="spellEnd"/>
      <w:r>
        <w:t xml:space="preserve"> API, maar heeft fijne features, zoals het automatisch omzetten naar JSON)</w:t>
      </w:r>
    </w:p>
    <w:p w14:paraId="4C17EAA8" w14:textId="4E2DDC2C" w:rsidR="003643A4" w:rsidRDefault="00707DB1" w:rsidP="003D506B">
      <w:r>
        <w:t xml:space="preserve">Uiteraard is de volledige </w:t>
      </w:r>
      <w:proofErr w:type="spellStart"/>
      <w:r>
        <w:t>package.json</w:t>
      </w:r>
      <w:proofErr w:type="spellEnd"/>
      <w:r>
        <w:t xml:space="preserve"> te vinden in de GIT-</w:t>
      </w:r>
      <w:proofErr w:type="spellStart"/>
      <w:r>
        <w:t>repo</w:t>
      </w:r>
      <w:proofErr w:type="spellEnd"/>
      <w:r>
        <w:t>.</w:t>
      </w:r>
    </w:p>
    <w:p w14:paraId="3592B7C6" w14:textId="77777777" w:rsidR="003643A4" w:rsidRDefault="003643A4" w:rsidP="003D506B"/>
    <w:p w14:paraId="66760102" w14:textId="7D444AD1" w:rsidR="003643A4" w:rsidRDefault="00FC1854" w:rsidP="003643A4">
      <w:r>
        <w:lastRenderedPageBreak/>
        <w:t>Oo</w:t>
      </w:r>
      <w:r w:rsidR="003643A4">
        <w:t xml:space="preserve">k ga </w:t>
      </w:r>
      <w:r>
        <w:t xml:space="preserve">ik </w:t>
      </w:r>
      <w:r w:rsidR="003643A4">
        <w:t xml:space="preserve">een </w:t>
      </w:r>
      <w:proofErr w:type="spellStart"/>
      <w:r w:rsidR="003643A4">
        <w:t>websocket</w:t>
      </w:r>
      <w:proofErr w:type="spellEnd"/>
      <w:r w:rsidR="003643A4">
        <w:t xml:space="preserve"> integreren in mijn portfoliowebsite, waardoor gebruikers de cursors van andere gebruikers kunnen zien. De </w:t>
      </w:r>
      <w:proofErr w:type="spellStart"/>
      <w:r w:rsidR="003643A4">
        <w:t>websocket</w:t>
      </w:r>
      <w:proofErr w:type="spellEnd"/>
      <w:r w:rsidR="003643A4">
        <w:t xml:space="preserve"> gaat gerund worden in een los Node.js project, dat gebruik maakt van de ‘</w:t>
      </w:r>
      <w:proofErr w:type="spellStart"/>
      <w:r w:rsidR="003643A4">
        <w:t>ws</w:t>
      </w:r>
      <w:proofErr w:type="spellEnd"/>
      <w:r w:rsidR="003643A4">
        <w:t xml:space="preserve">’ </w:t>
      </w:r>
      <w:proofErr w:type="spellStart"/>
      <w:r w:rsidR="003643A4">
        <w:t>library</w:t>
      </w:r>
      <w:proofErr w:type="spellEnd"/>
      <w:r w:rsidR="003643A4">
        <w:t xml:space="preserve">. Ik </w:t>
      </w:r>
      <w:proofErr w:type="spellStart"/>
      <w:r w:rsidR="003643A4">
        <w:t>connect</w:t>
      </w:r>
      <w:proofErr w:type="spellEnd"/>
      <w:r w:rsidR="003643A4">
        <w:t xml:space="preserve"> het hoofdproject dan door via </w:t>
      </w:r>
      <w:proofErr w:type="spellStart"/>
      <w:r w:rsidR="003643A4">
        <w:t>JavaScript</w:t>
      </w:r>
      <w:proofErr w:type="spellEnd"/>
      <w:r w:rsidR="003643A4">
        <w:t xml:space="preserve"> een nieuwe </w:t>
      </w:r>
      <w:proofErr w:type="spellStart"/>
      <w:r w:rsidR="003643A4">
        <w:t>websocketconnectie</w:t>
      </w:r>
      <w:proofErr w:type="spellEnd"/>
      <w:r w:rsidR="003643A4">
        <w:t xml:space="preserve"> op te zetten.</w:t>
      </w:r>
    </w:p>
    <w:p w14:paraId="31ECAB28" w14:textId="77777777" w:rsidR="003643A4" w:rsidRDefault="003643A4" w:rsidP="003643A4"/>
    <w:p w14:paraId="18FDE99A" w14:textId="081CCF85" w:rsidR="003643A4" w:rsidRPr="00581347" w:rsidRDefault="003643A4" w:rsidP="003D506B">
      <w:r>
        <w:t xml:space="preserve">Om het project uiteindelijk te hosten, ga ik een </w:t>
      </w:r>
      <w:proofErr w:type="spellStart"/>
      <w:r>
        <w:t>Raspberry</w:t>
      </w:r>
      <w:proofErr w:type="spellEnd"/>
      <w:r>
        <w:t xml:space="preserve"> Pi 5 gebruiken met 8GB geheugen. Deze keuze heb ik gemaakt omdat het helaas niet mogelijk is om via </w:t>
      </w:r>
      <w:proofErr w:type="spellStart"/>
      <w:r>
        <w:t>DirectAdmin</w:t>
      </w:r>
      <w:proofErr w:type="spellEnd"/>
      <w:r>
        <w:t xml:space="preserve"> (hosting van </w:t>
      </w:r>
      <w:proofErr w:type="spellStart"/>
      <w:r>
        <w:t>GLUwebsite</w:t>
      </w:r>
      <w:proofErr w:type="spellEnd"/>
      <w:r>
        <w:t xml:space="preserve">) een Node.js applicatie te runnen. Het voordeel van een Pi is dat ik de volledige controle heb over de server. Om de server te beveiligen maak ik gebruik van </w:t>
      </w:r>
      <w:proofErr w:type="spellStart"/>
      <w:r>
        <w:t>CloudFlare</w:t>
      </w:r>
      <w:proofErr w:type="spellEnd"/>
      <w:r>
        <w:t xml:space="preserve"> tunneling. </w:t>
      </w:r>
    </w:p>
    <w:p w14:paraId="2D70B7D3" w14:textId="554283AD" w:rsidR="003D506B" w:rsidRDefault="003643A4" w:rsidP="003D506B">
      <w:pPr>
        <w:pStyle w:val="Kop2"/>
      </w:pPr>
      <w:bookmarkStart w:id="6" w:name="_Toc180064836"/>
      <w:r>
        <w:t>API</w:t>
      </w:r>
      <w:bookmarkEnd w:id="6"/>
    </w:p>
    <w:p w14:paraId="021695EC" w14:textId="18BA63EA" w:rsidR="003D506B" w:rsidRDefault="003643A4" w:rsidP="003D506B">
      <w:r>
        <w:t xml:space="preserve">Om de data te </w:t>
      </w:r>
      <w:proofErr w:type="spellStart"/>
      <w:r>
        <w:t>fetchen</w:t>
      </w:r>
      <w:proofErr w:type="spellEnd"/>
      <w:r>
        <w:t xml:space="preserve"> vanuit het CMS, gebruik ik API calls, met </w:t>
      </w:r>
      <w:proofErr w:type="spellStart"/>
      <w:r>
        <w:t>GraphQL</w:t>
      </w:r>
      <w:proofErr w:type="spellEnd"/>
      <w:r>
        <w:t xml:space="preserve">. </w:t>
      </w:r>
      <w:proofErr w:type="spellStart"/>
      <w:r>
        <w:t>Strapi</w:t>
      </w:r>
      <w:proofErr w:type="spellEnd"/>
      <w:r>
        <w:t xml:space="preserve"> heeft ingebouwde </w:t>
      </w:r>
      <w:proofErr w:type="spellStart"/>
      <w:r>
        <w:t>GraphQL</w:t>
      </w:r>
      <w:proofErr w:type="spellEnd"/>
      <w:r>
        <w:t xml:space="preserve"> support en is daarom makkelijk te </w:t>
      </w:r>
      <w:proofErr w:type="spellStart"/>
      <w:r>
        <w:t>fetchen</w:t>
      </w:r>
      <w:proofErr w:type="spellEnd"/>
      <w:r>
        <w:t xml:space="preserve"> met een simpele query van bijvoorbeeld </w:t>
      </w:r>
      <w:proofErr w:type="spellStart"/>
      <w:r>
        <w:t>Axios</w:t>
      </w:r>
      <w:proofErr w:type="spellEnd"/>
      <w:r>
        <w:t xml:space="preserve">. Hoewel de verschillende pagina’s (homepagina, project-detailpagina) al vast zijn gesteld in mijn Next.js project, </w:t>
      </w:r>
      <w:r w:rsidR="006523B2">
        <w:t>ga ik</w:t>
      </w:r>
      <w:r>
        <w:t xml:space="preserve"> vrijwel alle </w:t>
      </w:r>
      <w:r w:rsidR="006523B2">
        <w:t>teksten en afbeeldingen</w:t>
      </w:r>
      <w:r>
        <w:t xml:space="preserve"> uit de API</w:t>
      </w:r>
      <w:r w:rsidR="006523B2">
        <w:t xml:space="preserve"> halen, ook metadata</w:t>
      </w:r>
      <w:r w:rsidR="00C42DFF">
        <w:t xml:space="preserve"> zoals paginatitels</w:t>
      </w:r>
      <w:r>
        <w:t>.</w:t>
      </w:r>
      <w:r w:rsidR="006523B2">
        <w:t xml:space="preserve"> Om de data goed op te halen/te verwerken voordat het naar de views gestuurd wordt ga ik 3 files gebruiken:</w:t>
      </w:r>
    </w:p>
    <w:p w14:paraId="34717507" w14:textId="3E9677C0" w:rsidR="006523B2" w:rsidRDefault="006523B2" w:rsidP="006523B2">
      <w:pPr>
        <w:pStyle w:val="Lijstalinea"/>
        <w:numPr>
          <w:ilvl w:val="0"/>
          <w:numId w:val="51"/>
        </w:numPr>
      </w:pPr>
      <w:proofErr w:type="spellStart"/>
      <w:r>
        <w:t>fetcher.ts</w:t>
      </w:r>
      <w:proofErr w:type="spellEnd"/>
      <w:r>
        <w:t xml:space="preserve"> (maakt API calls en bundelt data van verschillende calls)</w:t>
      </w:r>
    </w:p>
    <w:p w14:paraId="2BC62E6A" w14:textId="1164254F" w:rsidR="006523B2" w:rsidRDefault="006523B2" w:rsidP="006523B2">
      <w:pPr>
        <w:pStyle w:val="Lijstalinea"/>
        <w:numPr>
          <w:ilvl w:val="0"/>
          <w:numId w:val="51"/>
        </w:numPr>
      </w:pPr>
      <w:proofErr w:type="spellStart"/>
      <w:r>
        <w:t>types.ts</w:t>
      </w:r>
      <w:proofErr w:type="spellEnd"/>
      <w:r>
        <w:t xml:space="preserve"> (definieert de </w:t>
      </w:r>
      <w:proofErr w:type="spellStart"/>
      <w:r>
        <w:t>TypeScript</w:t>
      </w:r>
      <w:proofErr w:type="spellEnd"/>
      <w:r>
        <w:t xml:space="preserve"> interfaces voor de verschillende datatypes)</w:t>
      </w:r>
    </w:p>
    <w:p w14:paraId="4A93D1B3" w14:textId="45B9E69E" w:rsidR="006523B2" w:rsidRDefault="006523B2" w:rsidP="006523B2">
      <w:pPr>
        <w:pStyle w:val="Lijstalinea"/>
        <w:numPr>
          <w:ilvl w:val="0"/>
          <w:numId w:val="51"/>
        </w:numPr>
      </w:pPr>
      <w:proofErr w:type="spellStart"/>
      <w:r>
        <w:t>models.ts</w:t>
      </w:r>
      <w:proofErr w:type="spellEnd"/>
      <w:r>
        <w:t xml:space="preserve"> (voert operaties uit op de opgehaalde data, zoals het omzetten van de relatieve </w:t>
      </w:r>
      <w:proofErr w:type="spellStart"/>
      <w:r>
        <w:t>URLs</w:t>
      </w:r>
      <w:proofErr w:type="spellEnd"/>
      <w:r>
        <w:t xml:space="preserve"> van afbeeldingen naar absolute </w:t>
      </w:r>
      <w:proofErr w:type="spellStart"/>
      <w:r>
        <w:t>URLs</w:t>
      </w:r>
      <w:proofErr w:type="spellEnd"/>
      <w:r>
        <w:t xml:space="preserve">, aangezien de afbeeldingen in </w:t>
      </w:r>
      <w:proofErr w:type="spellStart"/>
      <w:r>
        <w:t>Strapi</w:t>
      </w:r>
      <w:proofErr w:type="spellEnd"/>
      <w:r>
        <w:t xml:space="preserve"> worden opgeslagen)</w:t>
      </w:r>
    </w:p>
    <w:p w14:paraId="7EF025D4" w14:textId="5DE821B0" w:rsidR="006523B2" w:rsidRDefault="006523B2" w:rsidP="006523B2">
      <w:r>
        <w:t>Dit zorgt ervoor dat ik functies voor het verwerken van data makkelijk kan hergebruiken.</w:t>
      </w:r>
    </w:p>
    <w:p w14:paraId="7A28C257" w14:textId="77777777" w:rsidR="006523B2" w:rsidRPr="003643A4" w:rsidRDefault="006523B2" w:rsidP="006523B2"/>
    <w:p w14:paraId="37823AFA" w14:textId="5EB1A9D1" w:rsidR="003D506B" w:rsidRDefault="003D506B" w:rsidP="003D506B">
      <w:pPr>
        <w:pStyle w:val="Kop2"/>
      </w:pPr>
      <w:bookmarkStart w:id="7" w:name="_Toc180064837"/>
      <w:r>
        <w:t>Technische uitwerking</w:t>
      </w:r>
      <w:r w:rsidR="006523B2">
        <w:t xml:space="preserve"> </w:t>
      </w:r>
      <w:proofErr w:type="spellStart"/>
      <w:r w:rsidR="006523B2">
        <w:t>WebSocket</w:t>
      </w:r>
      <w:bookmarkEnd w:id="7"/>
      <w:proofErr w:type="spellEnd"/>
    </w:p>
    <w:p w14:paraId="26ECAE08" w14:textId="1AF68650" w:rsidR="00C34883" w:rsidRPr="00C34883" w:rsidRDefault="00C34883" w:rsidP="00C34883">
      <w:r>
        <w:rPr>
          <w:b/>
          <w:bCs/>
        </w:rPr>
        <w:t>Uitwerking s</w:t>
      </w:r>
      <w:r w:rsidRPr="00C34883">
        <w:rPr>
          <w:b/>
          <w:bCs/>
        </w:rPr>
        <w:t>erverkant</w:t>
      </w:r>
      <w:r>
        <w:t>:</w:t>
      </w:r>
    </w:p>
    <w:p w14:paraId="12C786AE" w14:textId="70D89228" w:rsidR="008B60F8" w:rsidRDefault="006523B2" w:rsidP="003D506B">
      <w:r>
        <w:t xml:space="preserve">Voor mijn </w:t>
      </w:r>
      <w:proofErr w:type="spellStart"/>
      <w:r>
        <w:t>WebSocket</w:t>
      </w:r>
      <w:proofErr w:type="spellEnd"/>
      <w:r>
        <w:t xml:space="preserve"> heb ik een apart Node.js project. Met de </w:t>
      </w:r>
      <w:proofErr w:type="spellStart"/>
      <w:r>
        <w:t>ws-library</w:t>
      </w:r>
      <w:proofErr w:type="spellEnd"/>
      <w:r>
        <w:t xml:space="preserve"> zet ik de server op</w:t>
      </w:r>
      <w:r w:rsidR="00C34883">
        <w:t xml:space="preserve">, op een andere port dan mijn hoofdproject. Wanneer een user een </w:t>
      </w:r>
      <w:proofErr w:type="spellStart"/>
      <w:r w:rsidR="00C34883">
        <w:t>WebSocket</w:t>
      </w:r>
      <w:proofErr w:type="spellEnd"/>
      <w:r w:rsidR="00C34883">
        <w:t xml:space="preserve">-connectie aanmaakt wordt er een nieuwe entry in de ‘clients’ Javascript-map aangemaakt. Als </w:t>
      </w:r>
      <w:proofErr w:type="spellStart"/>
      <w:r w:rsidR="00C34883">
        <w:t>key</w:t>
      </w:r>
      <w:proofErr w:type="spellEnd"/>
      <w:r w:rsidR="00C34883">
        <w:t xml:space="preserve"> wordt de </w:t>
      </w:r>
      <w:proofErr w:type="spellStart"/>
      <w:r w:rsidR="00C34883">
        <w:t>WebSocket</w:t>
      </w:r>
      <w:proofErr w:type="spellEnd"/>
      <w:r w:rsidR="00C34883">
        <w:t xml:space="preserve"> </w:t>
      </w:r>
      <w:proofErr w:type="spellStart"/>
      <w:r w:rsidR="00C34883">
        <w:t>instance</w:t>
      </w:r>
      <w:proofErr w:type="spellEnd"/>
      <w:r w:rsidR="00C34883">
        <w:t xml:space="preserve"> gebruikt en als </w:t>
      </w:r>
      <w:proofErr w:type="spellStart"/>
      <w:r w:rsidR="00C34883">
        <w:t>value</w:t>
      </w:r>
      <w:proofErr w:type="spellEnd"/>
      <w:r w:rsidR="00C34883">
        <w:t xml:space="preserve"> wordt een object met voornamelijk metadata gebruikt. In de metadata wordt het volgende opgeslagen:</w:t>
      </w:r>
    </w:p>
    <w:p w14:paraId="2B61CB08" w14:textId="62ACB5BC" w:rsidR="00C34883" w:rsidRDefault="00C34883" w:rsidP="00C34883">
      <w:pPr>
        <w:pStyle w:val="Lijstalinea"/>
        <w:numPr>
          <w:ilvl w:val="0"/>
          <w:numId w:val="51"/>
        </w:numPr>
      </w:pPr>
      <w:r>
        <w:t>Username (</w:t>
      </w:r>
      <w:proofErr w:type="spellStart"/>
      <w:r>
        <w:t>randomly</w:t>
      </w:r>
      <w:proofErr w:type="spellEnd"/>
      <w:r>
        <w:t xml:space="preserve"> </w:t>
      </w:r>
      <w:proofErr w:type="spellStart"/>
      <w:r>
        <w:t>generated</w:t>
      </w:r>
      <w:proofErr w:type="spellEnd"/>
      <w:r>
        <w:t>)</w:t>
      </w:r>
    </w:p>
    <w:p w14:paraId="1A094DFF" w14:textId="2CB8CB78" w:rsidR="00C34883" w:rsidRDefault="00C34883" w:rsidP="00C34883">
      <w:pPr>
        <w:pStyle w:val="Lijstalinea"/>
        <w:numPr>
          <w:ilvl w:val="0"/>
          <w:numId w:val="51"/>
        </w:numPr>
      </w:pPr>
      <w:r>
        <w:t xml:space="preserve">Kleur (random kleur uit een array met </w:t>
      </w:r>
      <w:proofErr w:type="spellStart"/>
      <w:r>
        <w:t>hexcodes</w:t>
      </w:r>
      <w:proofErr w:type="spellEnd"/>
      <w:r>
        <w:t>)</w:t>
      </w:r>
    </w:p>
    <w:p w14:paraId="3C50D654" w14:textId="3A9A12D1" w:rsidR="00C34883" w:rsidRDefault="00C34883" w:rsidP="00C34883">
      <w:pPr>
        <w:pStyle w:val="Lijstalinea"/>
        <w:numPr>
          <w:ilvl w:val="0"/>
          <w:numId w:val="51"/>
        </w:numPr>
      </w:pPr>
      <w:proofErr w:type="spellStart"/>
      <w:r>
        <w:t>LastMove</w:t>
      </w:r>
      <w:proofErr w:type="spellEnd"/>
    </w:p>
    <w:p w14:paraId="13D2B8E2" w14:textId="6F5564E9" w:rsidR="00C34883" w:rsidRDefault="00C34883" w:rsidP="00C34883">
      <w:r>
        <w:t xml:space="preserve">Om ervoor te zorgen dat er niet teveel inactieve gebruikers zijn op de </w:t>
      </w:r>
      <w:proofErr w:type="spellStart"/>
      <w:r>
        <w:t>WebSocket</w:t>
      </w:r>
      <w:proofErr w:type="spellEnd"/>
      <w:r>
        <w:t xml:space="preserve">, ga ik </w:t>
      </w:r>
      <w:proofErr w:type="spellStart"/>
      <w:r>
        <w:t>timeouts</w:t>
      </w:r>
      <w:proofErr w:type="spellEnd"/>
      <w:r>
        <w:t xml:space="preserve"> gebruiken. Elke keer dat de gebruiker beweegt of </w:t>
      </w:r>
      <w:proofErr w:type="spellStart"/>
      <w:r>
        <w:t>scrollt</w:t>
      </w:r>
      <w:proofErr w:type="spellEnd"/>
      <w:r>
        <w:t xml:space="preserve">, wordt de </w:t>
      </w:r>
      <w:proofErr w:type="spellStart"/>
      <w:r>
        <w:t>LastMove</w:t>
      </w:r>
      <w:proofErr w:type="spellEnd"/>
      <w:r>
        <w:t xml:space="preserve"> </w:t>
      </w:r>
      <w:proofErr w:type="spellStart"/>
      <w:r>
        <w:t>value</w:t>
      </w:r>
      <w:proofErr w:type="spellEnd"/>
      <w:r>
        <w:t xml:space="preserve"> in de metadata aangepast naar het huidige tijdstip. </w:t>
      </w:r>
      <w:r w:rsidR="00E34F39">
        <w:t xml:space="preserve">Als de server een </w:t>
      </w:r>
      <w:proofErr w:type="spellStart"/>
      <w:r w:rsidR="00E34F39">
        <w:t>message</w:t>
      </w:r>
      <w:proofErr w:type="spellEnd"/>
      <w:r w:rsidR="00E34F39">
        <w:t xml:space="preserve"> binnen krijgt met ‘type: “cursor”’, stuurt hij een </w:t>
      </w:r>
      <w:proofErr w:type="spellStart"/>
      <w:r w:rsidR="00E34F39">
        <w:t>message</w:t>
      </w:r>
      <w:proofErr w:type="spellEnd"/>
      <w:r w:rsidR="00E34F39">
        <w:t xml:space="preserve"> terug naar alle clients (behalve de </w:t>
      </w:r>
      <w:proofErr w:type="spellStart"/>
      <w:r w:rsidR="00E34F39">
        <w:t>sender</w:t>
      </w:r>
      <w:proofErr w:type="spellEnd"/>
      <w:r w:rsidR="00E34F39">
        <w:t xml:space="preserve">) met de username en de </w:t>
      </w:r>
      <w:proofErr w:type="spellStart"/>
      <w:r w:rsidR="00E34F39">
        <w:t>geupdate</w:t>
      </w:r>
      <w:proofErr w:type="spellEnd"/>
      <w:r w:rsidR="00E34F39">
        <w:t xml:space="preserve"> positie van de gebruiker die de </w:t>
      </w:r>
      <w:proofErr w:type="spellStart"/>
      <w:r w:rsidR="00E34F39">
        <w:t>message</w:t>
      </w:r>
      <w:proofErr w:type="spellEnd"/>
      <w:r w:rsidR="00E34F39">
        <w:t xml:space="preserve"> heeft gestuurd. </w:t>
      </w:r>
      <w:r>
        <w:t>Om de 15 seconden checkt de server of er gebruikers zijn die al 30 seconden niet actief zijn geweest, als dit het geval is wordt de gebruiker in kwestie gekickt en verwijderd van de map met clients.</w:t>
      </w:r>
    </w:p>
    <w:p w14:paraId="2529C294" w14:textId="77777777" w:rsidR="00C34883" w:rsidRDefault="00C34883" w:rsidP="00C34883"/>
    <w:p w14:paraId="666CF133" w14:textId="001F5863" w:rsidR="00C34883" w:rsidRPr="00C34883" w:rsidRDefault="00C34883" w:rsidP="00C34883">
      <w:r w:rsidRPr="00C34883">
        <w:rPr>
          <w:b/>
          <w:bCs/>
        </w:rPr>
        <w:t xml:space="preserve">Uitwerking </w:t>
      </w:r>
      <w:proofErr w:type="spellStart"/>
      <w:r w:rsidRPr="00C34883">
        <w:rPr>
          <w:b/>
          <w:bCs/>
        </w:rPr>
        <w:t>frontend</w:t>
      </w:r>
      <w:proofErr w:type="spellEnd"/>
      <w:r>
        <w:t>:</w:t>
      </w:r>
    </w:p>
    <w:p w14:paraId="0640DB3A" w14:textId="55065DD3" w:rsidR="00C34883" w:rsidRPr="00E34F39" w:rsidRDefault="00E34F39" w:rsidP="00C34883">
      <w:r>
        <w:t xml:space="preserve">Om de positie van cursors bij te houden, ga ik een event </w:t>
      </w:r>
      <w:proofErr w:type="spellStart"/>
      <w:r>
        <w:t>listener</w:t>
      </w:r>
      <w:proofErr w:type="spellEnd"/>
      <w:r>
        <w:t xml:space="preserve"> met ‘</w:t>
      </w:r>
      <w:proofErr w:type="spellStart"/>
      <w:r>
        <w:t>mousemove</w:t>
      </w:r>
      <w:proofErr w:type="spellEnd"/>
      <w:r>
        <w:t xml:space="preserve">’ gebruiken. Wanneer de gebruiker diens muis beweegt, wordt er een </w:t>
      </w:r>
      <w:proofErr w:type="spellStart"/>
      <w:r>
        <w:t>message</w:t>
      </w:r>
      <w:proofErr w:type="spellEnd"/>
      <w:r>
        <w:t xml:space="preserve"> naar de serverkant gestuurd met de x- en y-coördinaten. Ook wordt er een </w:t>
      </w:r>
      <w:proofErr w:type="spellStart"/>
      <w:r>
        <w:t>timeout</w:t>
      </w:r>
      <w:proofErr w:type="spellEnd"/>
      <w:r>
        <w:t xml:space="preserve"> gezet van een paar milliseconden. Wanneer deze </w:t>
      </w:r>
      <w:proofErr w:type="spellStart"/>
      <w:r>
        <w:t>timeout</w:t>
      </w:r>
      <w:proofErr w:type="spellEnd"/>
      <w:r>
        <w:t xml:space="preserve"> actief is, worden er geen nieuwe </w:t>
      </w:r>
      <w:proofErr w:type="spellStart"/>
      <w:r>
        <w:t>messages</w:t>
      </w:r>
      <w:proofErr w:type="spellEnd"/>
      <w:r>
        <w:t xml:space="preserve"> naar de server gestuurd, aangezien dit de server zou kunnen overbelasten. Als de </w:t>
      </w:r>
      <w:proofErr w:type="spellStart"/>
      <w:r>
        <w:t>timeout</w:t>
      </w:r>
      <w:proofErr w:type="spellEnd"/>
      <w:r>
        <w:t xml:space="preserve"> over is, begint deze cyclus weer opnieuw.</w:t>
      </w:r>
    </w:p>
    <w:sectPr w:rsidR="00C34883" w:rsidRPr="00E34F39" w:rsidSect="00770E35">
      <w:headerReference w:type="default" r:id="rId8"/>
      <w:footerReference w:type="default" r:id="rId9"/>
      <w:headerReference w:type="first" r:id="rId10"/>
      <w:pgSz w:w="11905" w:h="16837"/>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633FB" w14:textId="77777777" w:rsidR="003B6242" w:rsidRDefault="003B6242">
      <w:r>
        <w:separator/>
      </w:r>
    </w:p>
  </w:endnote>
  <w:endnote w:type="continuationSeparator" w:id="0">
    <w:p w14:paraId="4F586FE2" w14:textId="77777777" w:rsidR="003B6242" w:rsidRDefault="003B6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StarSymbol">
    <w:altName w:val="Arial Unicode MS"/>
    <w:charset w:val="02"/>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notTrueType/>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75E26" w14:textId="044BE081" w:rsidR="00770E35" w:rsidRPr="00213BF6" w:rsidRDefault="000F63E8">
    <w:pPr>
      <w:pStyle w:val="Voettekst"/>
      <w:rPr>
        <w:sz w:val="16"/>
        <w:szCs w:val="16"/>
      </w:rPr>
    </w:pPr>
    <w:r>
      <w:rPr>
        <w:sz w:val="16"/>
        <w:szCs w:val="16"/>
      </w:rPr>
      <w:t>T</w:t>
    </w:r>
    <w:r w:rsidR="002B4917">
      <w:rPr>
        <w:sz w:val="16"/>
        <w:szCs w:val="16"/>
      </w:rPr>
      <w:t xml:space="preserve">echnisch ontwerp </w:t>
    </w:r>
    <w:r w:rsidR="00E34F39">
      <w:rPr>
        <w:sz w:val="16"/>
        <w:szCs w:val="16"/>
      </w:rPr>
      <w:t>–</w:t>
    </w:r>
    <w:r w:rsidR="002B4917">
      <w:rPr>
        <w:sz w:val="16"/>
        <w:szCs w:val="16"/>
      </w:rPr>
      <w:t xml:space="preserve"> </w:t>
    </w:r>
    <w:r w:rsidR="00E34F39">
      <w:rPr>
        <w:sz w:val="16"/>
        <w:szCs w:val="16"/>
      </w:rPr>
      <w:t>Portfoliowebsite</w:t>
    </w:r>
    <w:r w:rsidR="00770E35" w:rsidRPr="00213BF6">
      <w:rPr>
        <w:sz w:val="16"/>
        <w:szCs w:val="16"/>
      </w:rPr>
      <w:tab/>
    </w:r>
    <w:r w:rsidR="00770E35" w:rsidRPr="00213BF6">
      <w:rPr>
        <w:sz w:val="16"/>
        <w:szCs w:val="16"/>
      </w:rPr>
      <w:tab/>
    </w:r>
    <w:r w:rsidR="00770E35" w:rsidRPr="00213BF6">
      <w:rPr>
        <w:rStyle w:val="Paginanummer"/>
        <w:sz w:val="16"/>
        <w:szCs w:val="16"/>
      </w:rPr>
      <w:fldChar w:fldCharType="begin"/>
    </w:r>
    <w:r w:rsidR="00770E35" w:rsidRPr="00213BF6">
      <w:rPr>
        <w:rStyle w:val="Paginanummer"/>
        <w:sz w:val="16"/>
        <w:szCs w:val="16"/>
      </w:rPr>
      <w:instrText xml:space="preserve"> PAGE </w:instrText>
    </w:r>
    <w:r w:rsidR="00770E35" w:rsidRPr="00213BF6">
      <w:rPr>
        <w:rStyle w:val="Paginanummer"/>
        <w:sz w:val="16"/>
        <w:szCs w:val="16"/>
      </w:rPr>
      <w:fldChar w:fldCharType="separate"/>
    </w:r>
    <w:r w:rsidR="00727C54">
      <w:rPr>
        <w:rStyle w:val="Paginanummer"/>
        <w:noProof/>
        <w:sz w:val="16"/>
        <w:szCs w:val="16"/>
      </w:rPr>
      <w:t>4</w:t>
    </w:r>
    <w:r w:rsidR="00770E35" w:rsidRPr="00213BF6">
      <w:rPr>
        <w:rStyle w:val="Paginanumm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F5347" w14:textId="77777777" w:rsidR="003B6242" w:rsidRDefault="003B6242">
      <w:r>
        <w:separator/>
      </w:r>
    </w:p>
  </w:footnote>
  <w:footnote w:type="continuationSeparator" w:id="0">
    <w:p w14:paraId="798BB5D5" w14:textId="77777777" w:rsidR="003B6242" w:rsidRDefault="003B62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8DB4D" w14:textId="77777777" w:rsidR="00724D1F" w:rsidRPr="00724D1F" w:rsidRDefault="00724D1F">
    <w:pPr>
      <w:pStyle w:val="Koptekst"/>
      <w:rPr>
        <w:sz w:val="16"/>
        <w:szCs w:val="16"/>
      </w:rPr>
    </w:pPr>
    <w:r w:rsidRPr="00724D1F">
      <w:rPr>
        <w:sz w:val="16"/>
        <w:szCs w:val="16"/>
      </w:rPr>
      <w:t>Grafisch Lyceum Utrecht</w:t>
    </w:r>
  </w:p>
  <w:p w14:paraId="31C1E7E0" w14:textId="77777777" w:rsidR="00724D1F" w:rsidRDefault="00724D1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54695" w14:textId="77777777" w:rsidR="00724D1F" w:rsidRPr="00724D1F" w:rsidRDefault="00724D1F">
    <w:pPr>
      <w:pStyle w:val="Koptekst"/>
      <w:rPr>
        <w:sz w:val="16"/>
        <w:szCs w:val="16"/>
      </w:rPr>
    </w:pPr>
    <w:r w:rsidRPr="007B4B02">
      <w:rPr>
        <w:noProof/>
        <w:sz w:val="18"/>
        <w:szCs w:val="18"/>
        <w:lang w:eastAsia="nl-NL"/>
      </w:rPr>
      <w:drawing>
        <wp:anchor distT="0" distB="0" distL="114300" distR="114300" simplePos="0" relativeHeight="251659264" behindDoc="0" locked="1" layoutInCell="1" allowOverlap="1" wp14:anchorId="631FBDD1" wp14:editId="53C1ED44">
          <wp:simplePos x="0" y="0"/>
          <wp:positionH relativeFrom="rightMargin">
            <wp:posOffset>-1339215</wp:posOffset>
          </wp:positionH>
          <wp:positionV relativeFrom="page">
            <wp:posOffset>360680</wp:posOffset>
          </wp:positionV>
          <wp:extent cx="1339200" cy="360000"/>
          <wp:effectExtent l="0" t="0" r="0" b="2540"/>
          <wp:wrapNone/>
          <wp:docPr id="2" name="Afbeelding 2" descr="logo-g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logo-co"/>
                  <pic:cNvPicPr>
                    <a:picLocks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9200" cy="36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307A1FBC"/>
    <w:name w:val="Outline"/>
    <w:lvl w:ilvl="0">
      <w:start w:val="1"/>
      <w:numFmt w:val="decimal"/>
      <w:pStyle w:val="Kop1"/>
      <w:lvlText w:val="%1."/>
      <w:lvlJc w:val="left"/>
      <w:pPr>
        <w:tabs>
          <w:tab w:val="num" w:pos="720"/>
        </w:tabs>
      </w:pPr>
    </w:lvl>
    <w:lvl w:ilvl="1">
      <w:start w:val="1"/>
      <w:numFmt w:val="decimal"/>
      <w:pStyle w:val="Kop2"/>
      <w:lvlText w:val="%1.%2."/>
      <w:lvlJc w:val="left"/>
      <w:pPr>
        <w:tabs>
          <w:tab w:val="num" w:pos="4414"/>
        </w:tabs>
      </w:pPr>
    </w:lvl>
    <w:lvl w:ilvl="2">
      <w:start w:val="1"/>
      <w:numFmt w:val="decimal"/>
      <w:pStyle w:val="Kop3"/>
      <w:lvlText w:val="%1.%2.%3."/>
      <w:lvlJc w:val="left"/>
      <w:pPr>
        <w:tabs>
          <w:tab w:val="num" w:pos="1584"/>
        </w:tabs>
      </w:pPr>
    </w:lvl>
    <w:lvl w:ilvl="3">
      <w:start w:val="1"/>
      <w:numFmt w:val="decimal"/>
      <w:lvlText w:val="%1.%2.%3.%4."/>
      <w:lvlJc w:val="left"/>
      <w:pPr>
        <w:tabs>
          <w:tab w:val="num" w:pos="2088"/>
        </w:tabs>
      </w:pPr>
    </w:lvl>
    <w:lvl w:ilvl="4">
      <w:start w:val="1"/>
      <w:numFmt w:val="decimal"/>
      <w:lvlText w:val="%1.%2.%3.%4.%5."/>
      <w:lvlJc w:val="left"/>
      <w:pPr>
        <w:tabs>
          <w:tab w:val="num" w:pos="2592"/>
        </w:tabs>
      </w:pPr>
    </w:lvl>
    <w:lvl w:ilvl="5">
      <w:start w:val="1"/>
      <w:numFmt w:val="decimal"/>
      <w:lvlText w:val="%1.%2.%3.%4.%5.%6."/>
      <w:lvlJc w:val="left"/>
      <w:pPr>
        <w:tabs>
          <w:tab w:val="num" w:pos="3096"/>
        </w:tabs>
      </w:pPr>
    </w:lvl>
    <w:lvl w:ilvl="6">
      <w:start w:val="1"/>
      <w:numFmt w:val="decimal"/>
      <w:lvlText w:val="%1.%2.%3.%4.%5.%6.%7."/>
      <w:lvlJc w:val="left"/>
      <w:pPr>
        <w:tabs>
          <w:tab w:val="num" w:pos="3600"/>
        </w:tabs>
      </w:pPr>
    </w:lvl>
    <w:lvl w:ilvl="7">
      <w:start w:val="1"/>
      <w:numFmt w:val="decimal"/>
      <w:lvlText w:val="%1.%2.%3.%4.%5.%6.%7.%8."/>
      <w:lvlJc w:val="left"/>
      <w:pPr>
        <w:tabs>
          <w:tab w:val="num" w:pos="4104"/>
        </w:tabs>
      </w:pPr>
    </w:lvl>
    <w:lvl w:ilvl="8">
      <w:start w:val="1"/>
      <w:numFmt w:val="decimal"/>
      <w:lvlText w:val="%1.%2.%3.%4.%5.%6.%7.%8.%9."/>
      <w:lvlJc w:val="left"/>
      <w:pPr>
        <w:tabs>
          <w:tab w:val="num" w:pos="4680"/>
        </w:tabs>
      </w:pPr>
    </w:lvl>
  </w:abstractNum>
  <w:abstractNum w:abstractNumId="1" w15:restartNumberingAfterBreak="0">
    <w:nsid w:val="00000002"/>
    <w:multiLevelType w:val="singleLevel"/>
    <w:tmpl w:val="00000002"/>
    <w:name w:val="WW8Num1"/>
    <w:lvl w:ilvl="0">
      <w:start w:val="2"/>
      <w:numFmt w:val="bullet"/>
      <w:lvlText w:val="-"/>
      <w:lvlJc w:val="left"/>
      <w:pPr>
        <w:tabs>
          <w:tab w:val="num" w:pos="720"/>
        </w:tabs>
      </w:pPr>
      <w:rPr>
        <w:rFonts w:ascii="Trebuchet MS" w:hAnsi="Trebuchet MS" w:cs="Times New Roman"/>
      </w:rPr>
    </w:lvl>
  </w:abstractNum>
  <w:abstractNum w:abstractNumId="2" w15:restartNumberingAfterBreak="0">
    <w:nsid w:val="00000003"/>
    <w:multiLevelType w:val="multilevel"/>
    <w:tmpl w:val="00000003"/>
    <w:name w:val="WW8Num2"/>
    <w:lvl w:ilvl="0">
      <w:start w:val="2"/>
      <w:numFmt w:val="bullet"/>
      <w:lvlText w:val="-"/>
      <w:lvlJc w:val="left"/>
      <w:pPr>
        <w:tabs>
          <w:tab w:val="num" w:pos="720"/>
        </w:tabs>
      </w:pPr>
      <w:rPr>
        <w:rFonts w:ascii="Trebuchet MS" w:hAnsi="Trebuchet MS" w:cs="Times New Roman"/>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3" w15:restartNumberingAfterBreak="0">
    <w:nsid w:val="00000004"/>
    <w:multiLevelType w:val="singleLevel"/>
    <w:tmpl w:val="00000004"/>
    <w:name w:val="WW8Num12"/>
    <w:lvl w:ilvl="0">
      <w:start w:val="1"/>
      <w:numFmt w:val="lowerLetter"/>
      <w:lvlText w:val="%1."/>
      <w:lvlJc w:val="left"/>
      <w:pPr>
        <w:tabs>
          <w:tab w:val="num" w:pos="720"/>
        </w:tabs>
      </w:p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pPr>
      <w:rPr>
        <w:rFonts w:ascii="Symbol" w:hAnsi="Symbol"/>
      </w:rPr>
    </w:lvl>
  </w:abstractNum>
  <w:abstractNum w:abstractNumId="5" w15:restartNumberingAfterBreak="0">
    <w:nsid w:val="02511BA7"/>
    <w:multiLevelType w:val="multilevel"/>
    <w:tmpl w:val="00000003"/>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6" w15:restartNumberingAfterBreak="0">
    <w:nsid w:val="043800B7"/>
    <w:multiLevelType w:val="hybridMultilevel"/>
    <w:tmpl w:val="20E0AE90"/>
    <w:lvl w:ilvl="0" w:tplc="725CAF8C">
      <w:start w:val="2"/>
      <w:numFmt w:val="bullet"/>
      <w:lvlText w:val="-"/>
      <w:lvlJc w:val="left"/>
      <w:pPr>
        <w:tabs>
          <w:tab w:val="num" w:pos="720"/>
        </w:tabs>
        <w:ind w:left="720" w:hanging="360"/>
      </w:pPr>
      <w:rPr>
        <w:rFonts w:ascii="Trebuchet MS" w:eastAsia="Times New Roman" w:hAnsi="Trebuchet MS"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9234522"/>
    <w:multiLevelType w:val="hybridMultilevel"/>
    <w:tmpl w:val="9DF2D50C"/>
    <w:lvl w:ilvl="0" w:tplc="C8BED4B4">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447573"/>
    <w:multiLevelType w:val="hybridMultilevel"/>
    <w:tmpl w:val="15BE75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8E1F79"/>
    <w:multiLevelType w:val="hybridMultilevel"/>
    <w:tmpl w:val="171001FA"/>
    <w:lvl w:ilvl="0" w:tplc="0DF866DC">
      <w:start w:val="1"/>
      <w:numFmt w:val="bullet"/>
      <w:lvlText w:val=""/>
      <w:lvlJc w:val="left"/>
      <w:pPr>
        <w:tabs>
          <w:tab w:val="num" w:pos="720"/>
        </w:tabs>
        <w:ind w:left="720" w:hanging="360"/>
      </w:pPr>
      <w:rPr>
        <w:rFonts w:ascii="Symbol" w:hAnsi="Symbol" w:hint="default"/>
        <w:sz w:val="20"/>
      </w:rPr>
    </w:lvl>
    <w:lvl w:ilvl="1" w:tplc="82FEDBCC" w:tentative="1">
      <w:start w:val="1"/>
      <w:numFmt w:val="bullet"/>
      <w:lvlText w:val="o"/>
      <w:lvlJc w:val="left"/>
      <w:pPr>
        <w:tabs>
          <w:tab w:val="num" w:pos="1440"/>
        </w:tabs>
        <w:ind w:left="1440" w:hanging="360"/>
      </w:pPr>
      <w:rPr>
        <w:rFonts w:ascii="Courier New" w:hAnsi="Courier New" w:hint="default"/>
        <w:sz w:val="20"/>
      </w:rPr>
    </w:lvl>
    <w:lvl w:ilvl="2" w:tplc="E17838F6" w:tentative="1">
      <w:start w:val="1"/>
      <w:numFmt w:val="bullet"/>
      <w:lvlText w:val=""/>
      <w:lvlJc w:val="left"/>
      <w:pPr>
        <w:tabs>
          <w:tab w:val="num" w:pos="2160"/>
        </w:tabs>
        <w:ind w:left="2160" w:hanging="360"/>
      </w:pPr>
      <w:rPr>
        <w:rFonts w:ascii="Wingdings" w:hAnsi="Wingdings" w:hint="default"/>
        <w:sz w:val="20"/>
      </w:rPr>
    </w:lvl>
    <w:lvl w:ilvl="3" w:tplc="AED46D70" w:tentative="1">
      <w:start w:val="1"/>
      <w:numFmt w:val="bullet"/>
      <w:lvlText w:val=""/>
      <w:lvlJc w:val="left"/>
      <w:pPr>
        <w:tabs>
          <w:tab w:val="num" w:pos="2880"/>
        </w:tabs>
        <w:ind w:left="2880" w:hanging="360"/>
      </w:pPr>
      <w:rPr>
        <w:rFonts w:ascii="Wingdings" w:hAnsi="Wingdings" w:hint="default"/>
        <w:sz w:val="20"/>
      </w:rPr>
    </w:lvl>
    <w:lvl w:ilvl="4" w:tplc="F5B48DBA" w:tentative="1">
      <w:start w:val="1"/>
      <w:numFmt w:val="bullet"/>
      <w:lvlText w:val=""/>
      <w:lvlJc w:val="left"/>
      <w:pPr>
        <w:tabs>
          <w:tab w:val="num" w:pos="3600"/>
        </w:tabs>
        <w:ind w:left="3600" w:hanging="360"/>
      </w:pPr>
      <w:rPr>
        <w:rFonts w:ascii="Wingdings" w:hAnsi="Wingdings" w:hint="default"/>
        <w:sz w:val="20"/>
      </w:rPr>
    </w:lvl>
    <w:lvl w:ilvl="5" w:tplc="7AD60A52" w:tentative="1">
      <w:start w:val="1"/>
      <w:numFmt w:val="bullet"/>
      <w:lvlText w:val=""/>
      <w:lvlJc w:val="left"/>
      <w:pPr>
        <w:tabs>
          <w:tab w:val="num" w:pos="4320"/>
        </w:tabs>
        <w:ind w:left="4320" w:hanging="360"/>
      </w:pPr>
      <w:rPr>
        <w:rFonts w:ascii="Wingdings" w:hAnsi="Wingdings" w:hint="default"/>
        <w:sz w:val="20"/>
      </w:rPr>
    </w:lvl>
    <w:lvl w:ilvl="6" w:tplc="70FC0DB0" w:tentative="1">
      <w:start w:val="1"/>
      <w:numFmt w:val="bullet"/>
      <w:lvlText w:val=""/>
      <w:lvlJc w:val="left"/>
      <w:pPr>
        <w:tabs>
          <w:tab w:val="num" w:pos="5040"/>
        </w:tabs>
        <w:ind w:left="5040" w:hanging="360"/>
      </w:pPr>
      <w:rPr>
        <w:rFonts w:ascii="Wingdings" w:hAnsi="Wingdings" w:hint="default"/>
        <w:sz w:val="20"/>
      </w:rPr>
    </w:lvl>
    <w:lvl w:ilvl="7" w:tplc="59765760" w:tentative="1">
      <w:start w:val="1"/>
      <w:numFmt w:val="bullet"/>
      <w:lvlText w:val=""/>
      <w:lvlJc w:val="left"/>
      <w:pPr>
        <w:tabs>
          <w:tab w:val="num" w:pos="5760"/>
        </w:tabs>
        <w:ind w:left="5760" w:hanging="360"/>
      </w:pPr>
      <w:rPr>
        <w:rFonts w:ascii="Wingdings" w:hAnsi="Wingdings" w:hint="default"/>
        <w:sz w:val="20"/>
      </w:rPr>
    </w:lvl>
    <w:lvl w:ilvl="8" w:tplc="7EA8956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13922"/>
    <w:multiLevelType w:val="hybridMultilevel"/>
    <w:tmpl w:val="22243B9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D664B3"/>
    <w:multiLevelType w:val="hybridMultilevel"/>
    <w:tmpl w:val="D846A7E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32A76927"/>
    <w:multiLevelType w:val="hybridMultilevel"/>
    <w:tmpl w:val="ADA0764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6036A5"/>
    <w:multiLevelType w:val="multilevel"/>
    <w:tmpl w:val="88F81AC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354436A6"/>
    <w:multiLevelType w:val="hybridMultilevel"/>
    <w:tmpl w:val="5C8A9CBA"/>
    <w:lvl w:ilvl="0" w:tplc="F48A04C6">
      <w:start w:val="1"/>
      <w:numFmt w:val="bullet"/>
      <w:lvlText w:val=""/>
      <w:lvlJc w:val="left"/>
      <w:pPr>
        <w:tabs>
          <w:tab w:val="num" w:pos="720"/>
        </w:tabs>
        <w:ind w:left="720" w:hanging="360"/>
      </w:pPr>
      <w:rPr>
        <w:rFonts w:ascii="Symbol" w:hAnsi="Symbol" w:hint="default"/>
        <w:sz w:val="20"/>
      </w:rPr>
    </w:lvl>
    <w:lvl w:ilvl="1" w:tplc="7152DC26" w:tentative="1">
      <w:start w:val="1"/>
      <w:numFmt w:val="bullet"/>
      <w:lvlText w:val="o"/>
      <w:lvlJc w:val="left"/>
      <w:pPr>
        <w:tabs>
          <w:tab w:val="num" w:pos="1440"/>
        </w:tabs>
        <w:ind w:left="1440" w:hanging="360"/>
      </w:pPr>
      <w:rPr>
        <w:rFonts w:ascii="Courier New" w:hAnsi="Courier New" w:hint="default"/>
        <w:sz w:val="20"/>
      </w:rPr>
    </w:lvl>
    <w:lvl w:ilvl="2" w:tplc="1B1EAA9C" w:tentative="1">
      <w:start w:val="1"/>
      <w:numFmt w:val="bullet"/>
      <w:lvlText w:val=""/>
      <w:lvlJc w:val="left"/>
      <w:pPr>
        <w:tabs>
          <w:tab w:val="num" w:pos="2160"/>
        </w:tabs>
        <w:ind w:left="2160" w:hanging="360"/>
      </w:pPr>
      <w:rPr>
        <w:rFonts w:ascii="Wingdings" w:hAnsi="Wingdings" w:hint="default"/>
        <w:sz w:val="20"/>
      </w:rPr>
    </w:lvl>
    <w:lvl w:ilvl="3" w:tplc="8C52AF14" w:tentative="1">
      <w:start w:val="1"/>
      <w:numFmt w:val="bullet"/>
      <w:lvlText w:val=""/>
      <w:lvlJc w:val="left"/>
      <w:pPr>
        <w:tabs>
          <w:tab w:val="num" w:pos="2880"/>
        </w:tabs>
        <w:ind w:left="2880" w:hanging="360"/>
      </w:pPr>
      <w:rPr>
        <w:rFonts w:ascii="Wingdings" w:hAnsi="Wingdings" w:hint="default"/>
        <w:sz w:val="20"/>
      </w:rPr>
    </w:lvl>
    <w:lvl w:ilvl="4" w:tplc="01DC982A" w:tentative="1">
      <w:start w:val="1"/>
      <w:numFmt w:val="bullet"/>
      <w:lvlText w:val=""/>
      <w:lvlJc w:val="left"/>
      <w:pPr>
        <w:tabs>
          <w:tab w:val="num" w:pos="3600"/>
        </w:tabs>
        <w:ind w:left="3600" w:hanging="360"/>
      </w:pPr>
      <w:rPr>
        <w:rFonts w:ascii="Wingdings" w:hAnsi="Wingdings" w:hint="default"/>
        <w:sz w:val="20"/>
      </w:rPr>
    </w:lvl>
    <w:lvl w:ilvl="5" w:tplc="338AA404" w:tentative="1">
      <w:start w:val="1"/>
      <w:numFmt w:val="bullet"/>
      <w:lvlText w:val=""/>
      <w:lvlJc w:val="left"/>
      <w:pPr>
        <w:tabs>
          <w:tab w:val="num" w:pos="4320"/>
        </w:tabs>
        <w:ind w:left="4320" w:hanging="360"/>
      </w:pPr>
      <w:rPr>
        <w:rFonts w:ascii="Wingdings" w:hAnsi="Wingdings" w:hint="default"/>
        <w:sz w:val="20"/>
      </w:rPr>
    </w:lvl>
    <w:lvl w:ilvl="6" w:tplc="BCE2E22E" w:tentative="1">
      <w:start w:val="1"/>
      <w:numFmt w:val="bullet"/>
      <w:lvlText w:val=""/>
      <w:lvlJc w:val="left"/>
      <w:pPr>
        <w:tabs>
          <w:tab w:val="num" w:pos="5040"/>
        </w:tabs>
        <w:ind w:left="5040" w:hanging="360"/>
      </w:pPr>
      <w:rPr>
        <w:rFonts w:ascii="Wingdings" w:hAnsi="Wingdings" w:hint="default"/>
        <w:sz w:val="20"/>
      </w:rPr>
    </w:lvl>
    <w:lvl w:ilvl="7" w:tplc="A0DCA804" w:tentative="1">
      <w:start w:val="1"/>
      <w:numFmt w:val="bullet"/>
      <w:lvlText w:val=""/>
      <w:lvlJc w:val="left"/>
      <w:pPr>
        <w:tabs>
          <w:tab w:val="num" w:pos="5760"/>
        </w:tabs>
        <w:ind w:left="5760" w:hanging="360"/>
      </w:pPr>
      <w:rPr>
        <w:rFonts w:ascii="Wingdings" w:hAnsi="Wingdings" w:hint="default"/>
        <w:sz w:val="20"/>
      </w:rPr>
    </w:lvl>
    <w:lvl w:ilvl="8" w:tplc="504282E0"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096FAF"/>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16" w15:restartNumberingAfterBreak="0">
    <w:nsid w:val="3D663470"/>
    <w:multiLevelType w:val="hybridMultilevel"/>
    <w:tmpl w:val="E0F0D8BA"/>
    <w:lvl w:ilvl="0" w:tplc="1AA69A20">
      <w:start w:val="1"/>
      <w:numFmt w:val="bullet"/>
      <w:lvlText w:val=""/>
      <w:lvlJc w:val="left"/>
      <w:pPr>
        <w:tabs>
          <w:tab w:val="num" w:pos="720"/>
        </w:tabs>
        <w:ind w:left="720" w:hanging="360"/>
      </w:pPr>
      <w:rPr>
        <w:rFonts w:ascii="Symbol" w:hAnsi="Symbol" w:hint="default"/>
        <w:sz w:val="20"/>
      </w:rPr>
    </w:lvl>
    <w:lvl w:ilvl="1" w:tplc="4A565046">
      <w:start w:val="1"/>
      <w:numFmt w:val="bullet"/>
      <w:lvlText w:val="o"/>
      <w:lvlJc w:val="left"/>
      <w:pPr>
        <w:tabs>
          <w:tab w:val="num" w:pos="1440"/>
        </w:tabs>
        <w:ind w:left="1440" w:hanging="360"/>
      </w:pPr>
      <w:rPr>
        <w:rFonts w:ascii="Courier New" w:hAnsi="Courier New" w:hint="default"/>
        <w:sz w:val="20"/>
      </w:rPr>
    </w:lvl>
    <w:lvl w:ilvl="2" w:tplc="0BE481AE" w:tentative="1">
      <w:start w:val="1"/>
      <w:numFmt w:val="bullet"/>
      <w:lvlText w:val=""/>
      <w:lvlJc w:val="left"/>
      <w:pPr>
        <w:tabs>
          <w:tab w:val="num" w:pos="2160"/>
        </w:tabs>
        <w:ind w:left="2160" w:hanging="360"/>
      </w:pPr>
      <w:rPr>
        <w:rFonts w:ascii="Wingdings" w:hAnsi="Wingdings" w:hint="default"/>
        <w:sz w:val="20"/>
      </w:rPr>
    </w:lvl>
    <w:lvl w:ilvl="3" w:tplc="77A0B6B4" w:tentative="1">
      <w:start w:val="1"/>
      <w:numFmt w:val="bullet"/>
      <w:lvlText w:val=""/>
      <w:lvlJc w:val="left"/>
      <w:pPr>
        <w:tabs>
          <w:tab w:val="num" w:pos="2880"/>
        </w:tabs>
        <w:ind w:left="2880" w:hanging="360"/>
      </w:pPr>
      <w:rPr>
        <w:rFonts w:ascii="Wingdings" w:hAnsi="Wingdings" w:hint="default"/>
        <w:sz w:val="20"/>
      </w:rPr>
    </w:lvl>
    <w:lvl w:ilvl="4" w:tplc="910C22B8" w:tentative="1">
      <w:start w:val="1"/>
      <w:numFmt w:val="bullet"/>
      <w:lvlText w:val=""/>
      <w:lvlJc w:val="left"/>
      <w:pPr>
        <w:tabs>
          <w:tab w:val="num" w:pos="3600"/>
        </w:tabs>
        <w:ind w:left="3600" w:hanging="360"/>
      </w:pPr>
      <w:rPr>
        <w:rFonts w:ascii="Wingdings" w:hAnsi="Wingdings" w:hint="default"/>
        <w:sz w:val="20"/>
      </w:rPr>
    </w:lvl>
    <w:lvl w:ilvl="5" w:tplc="3354845C" w:tentative="1">
      <w:start w:val="1"/>
      <w:numFmt w:val="bullet"/>
      <w:lvlText w:val=""/>
      <w:lvlJc w:val="left"/>
      <w:pPr>
        <w:tabs>
          <w:tab w:val="num" w:pos="4320"/>
        </w:tabs>
        <w:ind w:left="4320" w:hanging="360"/>
      </w:pPr>
      <w:rPr>
        <w:rFonts w:ascii="Wingdings" w:hAnsi="Wingdings" w:hint="default"/>
        <w:sz w:val="20"/>
      </w:rPr>
    </w:lvl>
    <w:lvl w:ilvl="6" w:tplc="2B76B382" w:tentative="1">
      <w:start w:val="1"/>
      <w:numFmt w:val="bullet"/>
      <w:lvlText w:val=""/>
      <w:lvlJc w:val="left"/>
      <w:pPr>
        <w:tabs>
          <w:tab w:val="num" w:pos="5040"/>
        </w:tabs>
        <w:ind w:left="5040" w:hanging="360"/>
      </w:pPr>
      <w:rPr>
        <w:rFonts w:ascii="Wingdings" w:hAnsi="Wingdings" w:hint="default"/>
        <w:sz w:val="20"/>
      </w:rPr>
    </w:lvl>
    <w:lvl w:ilvl="7" w:tplc="F514880C" w:tentative="1">
      <w:start w:val="1"/>
      <w:numFmt w:val="bullet"/>
      <w:lvlText w:val=""/>
      <w:lvlJc w:val="left"/>
      <w:pPr>
        <w:tabs>
          <w:tab w:val="num" w:pos="5760"/>
        </w:tabs>
        <w:ind w:left="5760" w:hanging="360"/>
      </w:pPr>
      <w:rPr>
        <w:rFonts w:ascii="Wingdings" w:hAnsi="Wingdings" w:hint="default"/>
        <w:sz w:val="20"/>
      </w:rPr>
    </w:lvl>
    <w:lvl w:ilvl="8" w:tplc="957C1B46"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32244C"/>
    <w:multiLevelType w:val="hybridMultilevel"/>
    <w:tmpl w:val="2F8A4E72"/>
    <w:lvl w:ilvl="0" w:tplc="40021AD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0D9146F"/>
    <w:multiLevelType w:val="hybridMultilevel"/>
    <w:tmpl w:val="1CD21A8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B84403"/>
    <w:multiLevelType w:val="hybridMultilevel"/>
    <w:tmpl w:val="C6343DA6"/>
    <w:lvl w:ilvl="0" w:tplc="973C6A48">
      <w:start w:val="1"/>
      <w:numFmt w:val="bullet"/>
      <w:lvlText w:val=""/>
      <w:lvlJc w:val="left"/>
      <w:pPr>
        <w:tabs>
          <w:tab w:val="num" w:pos="720"/>
        </w:tabs>
        <w:ind w:left="720" w:hanging="360"/>
      </w:pPr>
      <w:rPr>
        <w:rFonts w:ascii="Symbol" w:hAnsi="Symbol" w:hint="default"/>
        <w:sz w:val="20"/>
      </w:rPr>
    </w:lvl>
    <w:lvl w:ilvl="1" w:tplc="C8A88C8A" w:tentative="1">
      <w:start w:val="1"/>
      <w:numFmt w:val="bullet"/>
      <w:lvlText w:val="o"/>
      <w:lvlJc w:val="left"/>
      <w:pPr>
        <w:tabs>
          <w:tab w:val="num" w:pos="1440"/>
        </w:tabs>
        <w:ind w:left="1440" w:hanging="360"/>
      </w:pPr>
      <w:rPr>
        <w:rFonts w:ascii="Courier New" w:hAnsi="Courier New" w:hint="default"/>
        <w:sz w:val="20"/>
      </w:rPr>
    </w:lvl>
    <w:lvl w:ilvl="2" w:tplc="33EA1AC2" w:tentative="1">
      <w:start w:val="1"/>
      <w:numFmt w:val="bullet"/>
      <w:lvlText w:val=""/>
      <w:lvlJc w:val="left"/>
      <w:pPr>
        <w:tabs>
          <w:tab w:val="num" w:pos="2160"/>
        </w:tabs>
        <w:ind w:left="2160" w:hanging="360"/>
      </w:pPr>
      <w:rPr>
        <w:rFonts w:ascii="Wingdings" w:hAnsi="Wingdings" w:hint="default"/>
        <w:sz w:val="20"/>
      </w:rPr>
    </w:lvl>
    <w:lvl w:ilvl="3" w:tplc="E6C22398" w:tentative="1">
      <w:start w:val="1"/>
      <w:numFmt w:val="bullet"/>
      <w:lvlText w:val=""/>
      <w:lvlJc w:val="left"/>
      <w:pPr>
        <w:tabs>
          <w:tab w:val="num" w:pos="2880"/>
        </w:tabs>
        <w:ind w:left="2880" w:hanging="360"/>
      </w:pPr>
      <w:rPr>
        <w:rFonts w:ascii="Wingdings" w:hAnsi="Wingdings" w:hint="default"/>
        <w:sz w:val="20"/>
      </w:rPr>
    </w:lvl>
    <w:lvl w:ilvl="4" w:tplc="E466C9A2" w:tentative="1">
      <w:start w:val="1"/>
      <w:numFmt w:val="bullet"/>
      <w:lvlText w:val=""/>
      <w:lvlJc w:val="left"/>
      <w:pPr>
        <w:tabs>
          <w:tab w:val="num" w:pos="3600"/>
        </w:tabs>
        <w:ind w:left="3600" w:hanging="360"/>
      </w:pPr>
      <w:rPr>
        <w:rFonts w:ascii="Wingdings" w:hAnsi="Wingdings" w:hint="default"/>
        <w:sz w:val="20"/>
      </w:rPr>
    </w:lvl>
    <w:lvl w:ilvl="5" w:tplc="DBE462B6" w:tentative="1">
      <w:start w:val="1"/>
      <w:numFmt w:val="bullet"/>
      <w:lvlText w:val=""/>
      <w:lvlJc w:val="left"/>
      <w:pPr>
        <w:tabs>
          <w:tab w:val="num" w:pos="4320"/>
        </w:tabs>
        <w:ind w:left="4320" w:hanging="360"/>
      </w:pPr>
      <w:rPr>
        <w:rFonts w:ascii="Wingdings" w:hAnsi="Wingdings" w:hint="default"/>
        <w:sz w:val="20"/>
      </w:rPr>
    </w:lvl>
    <w:lvl w:ilvl="6" w:tplc="592A1C1C" w:tentative="1">
      <w:start w:val="1"/>
      <w:numFmt w:val="bullet"/>
      <w:lvlText w:val=""/>
      <w:lvlJc w:val="left"/>
      <w:pPr>
        <w:tabs>
          <w:tab w:val="num" w:pos="5040"/>
        </w:tabs>
        <w:ind w:left="5040" w:hanging="360"/>
      </w:pPr>
      <w:rPr>
        <w:rFonts w:ascii="Wingdings" w:hAnsi="Wingdings" w:hint="default"/>
        <w:sz w:val="20"/>
      </w:rPr>
    </w:lvl>
    <w:lvl w:ilvl="7" w:tplc="E034EE6A" w:tentative="1">
      <w:start w:val="1"/>
      <w:numFmt w:val="bullet"/>
      <w:lvlText w:val=""/>
      <w:lvlJc w:val="left"/>
      <w:pPr>
        <w:tabs>
          <w:tab w:val="num" w:pos="5760"/>
        </w:tabs>
        <w:ind w:left="5760" w:hanging="360"/>
      </w:pPr>
      <w:rPr>
        <w:rFonts w:ascii="Wingdings" w:hAnsi="Wingdings" w:hint="default"/>
        <w:sz w:val="20"/>
      </w:rPr>
    </w:lvl>
    <w:lvl w:ilvl="8" w:tplc="ED3011C2"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907E25"/>
    <w:multiLevelType w:val="hybridMultilevel"/>
    <w:tmpl w:val="6A803ED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5991E97"/>
    <w:multiLevelType w:val="hybridMultilevel"/>
    <w:tmpl w:val="A360117A"/>
    <w:lvl w:ilvl="0" w:tplc="4904A392">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5FD0FB8"/>
    <w:multiLevelType w:val="hybridMultilevel"/>
    <w:tmpl w:val="822A09F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3" w15:restartNumberingAfterBreak="0">
    <w:nsid w:val="5DD9142E"/>
    <w:multiLevelType w:val="hybridMultilevel"/>
    <w:tmpl w:val="C4D4A62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4" w15:restartNumberingAfterBreak="0">
    <w:nsid w:val="5F1D23C4"/>
    <w:multiLevelType w:val="hybridMultilevel"/>
    <w:tmpl w:val="B308C1AC"/>
    <w:lvl w:ilvl="0" w:tplc="7508182A">
      <w:start w:val="1"/>
      <w:numFmt w:val="bullet"/>
      <w:lvlText w:val=""/>
      <w:lvlJc w:val="left"/>
      <w:pPr>
        <w:tabs>
          <w:tab w:val="num" w:pos="720"/>
        </w:tabs>
        <w:ind w:left="720" w:hanging="360"/>
      </w:pPr>
      <w:rPr>
        <w:rFonts w:ascii="Symbol" w:hAnsi="Symbol" w:hint="default"/>
        <w:sz w:val="20"/>
      </w:rPr>
    </w:lvl>
    <w:lvl w:ilvl="1" w:tplc="76AE5B54" w:tentative="1">
      <w:start w:val="1"/>
      <w:numFmt w:val="bullet"/>
      <w:lvlText w:val="o"/>
      <w:lvlJc w:val="left"/>
      <w:pPr>
        <w:tabs>
          <w:tab w:val="num" w:pos="1440"/>
        </w:tabs>
        <w:ind w:left="1440" w:hanging="360"/>
      </w:pPr>
      <w:rPr>
        <w:rFonts w:ascii="Courier New" w:hAnsi="Courier New" w:hint="default"/>
        <w:sz w:val="20"/>
      </w:rPr>
    </w:lvl>
    <w:lvl w:ilvl="2" w:tplc="1D3E49AA" w:tentative="1">
      <w:start w:val="1"/>
      <w:numFmt w:val="bullet"/>
      <w:lvlText w:val=""/>
      <w:lvlJc w:val="left"/>
      <w:pPr>
        <w:tabs>
          <w:tab w:val="num" w:pos="2160"/>
        </w:tabs>
        <w:ind w:left="2160" w:hanging="360"/>
      </w:pPr>
      <w:rPr>
        <w:rFonts w:ascii="Wingdings" w:hAnsi="Wingdings" w:hint="default"/>
        <w:sz w:val="20"/>
      </w:rPr>
    </w:lvl>
    <w:lvl w:ilvl="3" w:tplc="4CC241E8" w:tentative="1">
      <w:start w:val="1"/>
      <w:numFmt w:val="bullet"/>
      <w:lvlText w:val=""/>
      <w:lvlJc w:val="left"/>
      <w:pPr>
        <w:tabs>
          <w:tab w:val="num" w:pos="2880"/>
        </w:tabs>
        <w:ind w:left="2880" w:hanging="360"/>
      </w:pPr>
      <w:rPr>
        <w:rFonts w:ascii="Wingdings" w:hAnsi="Wingdings" w:hint="default"/>
        <w:sz w:val="20"/>
      </w:rPr>
    </w:lvl>
    <w:lvl w:ilvl="4" w:tplc="DFC63AE6" w:tentative="1">
      <w:start w:val="1"/>
      <w:numFmt w:val="bullet"/>
      <w:lvlText w:val=""/>
      <w:lvlJc w:val="left"/>
      <w:pPr>
        <w:tabs>
          <w:tab w:val="num" w:pos="3600"/>
        </w:tabs>
        <w:ind w:left="3600" w:hanging="360"/>
      </w:pPr>
      <w:rPr>
        <w:rFonts w:ascii="Wingdings" w:hAnsi="Wingdings" w:hint="default"/>
        <w:sz w:val="20"/>
      </w:rPr>
    </w:lvl>
    <w:lvl w:ilvl="5" w:tplc="EE56176C" w:tentative="1">
      <w:start w:val="1"/>
      <w:numFmt w:val="bullet"/>
      <w:lvlText w:val=""/>
      <w:lvlJc w:val="left"/>
      <w:pPr>
        <w:tabs>
          <w:tab w:val="num" w:pos="4320"/>
        </w:tabs>
        <w:ind w:left="4320" w:hanging="360"/>
      </w:pPr>
      <w:rPr>
        <w:rFonts w:ascii="Wingdings" w:hAnsi="Wingdings" w:hint="default"/>
        <w:sz w:val="20"/>
      </w:rPr>
    </w:lvl>
    <w:lvl w:ilvl="6" w:tplc="D1F4FD0C" w:tentative="1">
      <w:start w:val="1"/>
      <w:numFmt w:val="bullet"/>
      <w:lvlText w:val=""/>
      <w:lvlJc w:val="left"/>
      <w:pPr>
        <w:tabs>
          <w:tab w:val="num" w:pos="5040"/>
        </w:tabs>
        <w:ind w:left="5040" w:hanging="360"/>
      </w:pPr>
      <w:rPr>
        <w:rFonts w:ascii="Wingdings" w:hAnsi="Wingdings" w:hint="default"/>
        <w:sz w:val="20"/>
      </w:rPr>
    </w:lvl>
    <w:lvl w:ilvl="7" w:tplc="78F261E0" w:tentative="1">
      <w:start w:val="1"/>
      <w:numFmt w:val="bullet"/>
      <w:lvlText w:val=""/>
      <w:lvlJc w:val="left"/>
      <w:pPr>
        <w:tabs>
          <w:tab w:val="num" w:pos="5760"/>
        </w:tabs>
        <w:ind w:left="5760" w:hanging="360"/>
      </w:pPr>
      <w:rPr>
        <w:rFonts w:ascii="Wingdings" w:hAnsi="Wingdings" w:hint="default"/>
        <w:sz w:val="20"/>
      </w:rPr>
    </w:lvl>
    <w:lvl w:ilvl="8" w:tplc="41326DD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86F4C"/>
    <w:multiLevelType w:val="hybridMultilevel"/>
    <w:tmpl w:val="EBA6C76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15:restartNumberingAfterBreak="0">
    <w:nsid w:val="6A503D5F"/>
    <w:multiLevelType w:val="hybridMultilevel"/>
    <w:tmpl w:val="712295B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E89593C"/>
    <w:multiLevelType w:val="multilevel"/>
    <w:tmpl w:val="00000005"/>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pPr>
      <w:rPr>
        <w:rFonts w:ascii="Wingdings 2" w:hAnsi="Wingdings 2" w:cs="StarSymbol"/>
        <w:sz w:val="18"/>
        <w:szCs w:val="18"/>
      </w:rPr>
    </w:lvl>
    <w:lvl w:ilvl="2">
      <w:start w:val="1"/>
      <w:numFmt w:val="bullet"/>
      <w:lvlText w:val="■"/>
      <w:lvlJc w:val="left"/>
      <w:pPr>
        <w:tabs>
          <w:tab w:val="num" w:pos="1440"/>
        </w:tabs>
      </w:pPr>
      <w:rPr>
        <w:rFonts w:ascii="StarSymbol" w:hAnsi="StarSymbol" w:cs="StarSymbol"/>
        <w:sz w:val="18"/>
        <w:szCs w:val="18"/>
      </w:rPr>
    </w:lvl>
    <w:lvl w:ilvl="3">
      <w:start w:val="1"/>
      <w:numFmt w:val="bullet"/>
      <w:lvlText w:val="●"/>
      <w:lvlJc w:val="left"/>
      <w:pPr>
        <w:tabs>
          <w:tab w:val="num" w:pos="1800"/>
        </w:tabs>
      </w:pPr>
      <w:rPr>
        <w:rFonts w:ascii="StarSymbol" w:hAnsi="StarSymbol" w:cs="StarSymbol"/>
        <w:sz w:val="18"/>
        <w:szCs w:val="18"/>
      </w:rPr>
    </w:lvl>
    <w:lvl w:ilvl="4">
      <w:start w:val="1"/>
      <w:numFmt w:val="bullet"/>
      <w:lvlText w:val=""/>
      <w:lvlJc w:val="left"/>
      <w:pPr>
        <w:tabs>
          <w:tab w:val="num" w:pos="2160"/>
        </w:tabs>
      </w:pPr>
      <w:rPr>
        <w:rFonts w:ascii="Wingdings 2" w:hAnsi="Wingdings 2" w:cs="StarSymbol"/>
        <w:sz w:val="18"/>
        <w:szCs w:val="18"/>
      </w:rPr>
    </w:lvl>
    <w:lvl w:ilvl="5">
      <w:start w:val="1"/>
      <w:numFmt w:val="bullet"/>
      <w:lvlText w:val="■"/>
      <w:lvlJc w:val="left"/>
      <w:pPr>
        <w:tabs>
          <w:tab w:val="num" w:pos="2520"/>
        </w:tabs>
      </w:pPr>
      <w:rPr>
        <w:rFonts w:ascii="StarSymbol" w:hAnsi="StarSymbol" w:cs="StarSymbol"/>
        <w:sz w:val="18"/>
        <w:szCs w:val="18"/>
      </w:rPr>
    </w:lvl>
    <w:lvl w:ilvl="6">
      <w:start w:val="1"/>
      <w:numFmt w:val="bullet"/>
      <w:lvlText w:val="●"/>
      <w:lvlJc w:val="left"/>
      <w:pPr>
        <w:tabs>
          <w:tab w:val="num" w:pos="2880"/>
        </w:tabs>
      </w:pPr>
      <w:rPr>
        <w:rFonts w:ascii="StarSymbol" w:hAnsi="StarSymbol" w:cs="StarSymbol"/>
        <w:sz w:val="18"/>
        <w:szCs w:val="18"/>
      </w:rPr>
    </w:lvl>
    <w:lvl w:ilvl="7">
      <w:start w:val="1"/>
      <w:numFmt w:val="bullet"/>
      <w:lvlText w:val=""/>
      <w:lvlJc w:val="left"/>
      <w:pPr>
        <w:tabs>
          <w:tab w:val="num" w:pos="3240"/>
        </w:tabs>
      </w:pPr>
      <w:rPr>
        <w:rFonts w:ascii="Wingdings 2" w:hAnsi="Wingdings 2" w:cs="StarSymbol"/>
        <w:sz w:val="18"/>
        <w:szCs w:val="18"/>
      </w:rPr>
    </w:lvl>
    <w:lvl w:ilvl="8">
      <w:start w:val="1"/>
      <w:numFmt w:val="bullet"/>
      <w:lvlText w:val="■"/>
      <w:lvlJc w:val="left"/>
      <w:pPr>
        <w:tabs>
          <w:tab w:val="num" w:pos="3600"/>
        </w:tabs>
      </w:pPr>
      <w:rPr>
        <w:rFonts w:ascii="StarSymbol" w:hAnsi="StarSymbol" w:cs="StarSymbol"/>
        <w:sz w:val="18"/>
        <w:szCs w:val="18"/>
      </w:rPr>
    </w:lvl>
  </w:abstractNum>
  <w:abstractNum w:abstractNumId="28" w15:restartNumberingAfterBreak="0">
    <w:nsid w:val="79A57F5A"/>
    <w:multiLevelType w:val="hybridMultilevel"/>
    <w:tmpl w:val="D84A3B7A"/>
    <w:lvl w:ilvl="0" w:tplc="27CAC392">
      <w:start w:val="1"/>
      <w:numFmt w:val="bullet"/>
      <w:lvlText w:val=""/>
      <w:lvlJc w:val="left"/>
      <w:pPr>
        <w:tabs>
          <w:tab w:val="num" w:pos="720"/>
        </w:tabs>
        <w:ind w:left="720" w:hanging="360"/>
      </w:pPr>
      <w:rPr>
        <w:rFonts w:ascii="Symbol" w:hAnsi="Symbol" w:hint="default"/>
        <w:sz w:val="20"/>
      </w:rPr>
    </w:lvl>
    <w:lvl w:ilvl="1" w:tplc="2B5256F8" w:tentative="1">
      <w:start w:val="1"/>
      <w:numFmt w:val="bullet"/>
      <w:lvlText w:val="o"/>
      <w:lvlJc w:val="left"/>
      <w:pPr>
        <w:tabs>
          <w:tab w:val="num" w:pos="1440"/>
        </w:tabs>
        <w:ind w:left="1440" w:hanging="360"/>
      </w:pPr>
      <w:rPr>
        <w:rFonts w:ascii="Courier New" w:hAnsi="Courier New" w:hint="default"/>
        <w:sz w:val="20"/>
      </w:rPr>
    </w:lvl>
    <w:lvl w:ilvl="2" w:tplc="CAD61FEC" w:tentative="1">
      <w:start w:val="1"/>
      <w:numFmt w:val="bullet"/>
      <w:lvlText w:val=""/>
      <w:lvlJc w:val="left"/>
      <w:pPr>
        <w:tabs>
          <w:tab w:val="num" w:pos="2160"/>
        </w:tabs>
        <w:ind w:left="2160" w:hanging="360"/>
      </w:pPr>
      <w:rPr>
        <w:rFonts w:ascii="Wingdings" w:hAnsi="Wingdings" w:hint="default"/>
        <w:sz w:val="20"/>
      </w:rPr>
    </w:lvl>
    <w:lvl w:ilvl="3" w:tplc="1988C314" w:tentative="1">
      <w:start w:val="1"/>
      <w:numFmt w:val="bullet"/>
      <w:lvlText w:val=""/>
      <w:lvlJc w:val="left"/>
      <w:pPr>
        <w:tabs>
          <w:tab w:val="num" w:pos="2880"/>
        </w:tabs>
        <w:ind w:left="2880" w:hanging="360"/>
      </w:pPr>
      <w:rPr>
        <w:rFonts w:ascii="Wingdings" w:hAnsi="Wingdings" w:hint="default"/>
        <w:sz w:val="20"/>
      </w:rPr>
    </w:lvl>
    <w:lvl w:ilvl="4" w:tplc="6ECCEE02" w:tentative="1">
      <w:start w:val="1"/>
      <w:numFmt w:val="bullet"/>
      <w:lvlText w:val=""/>
      <w:lvlJc w:val="left"/>
      <w:pPr>
        <w:tabs>
          <w:tab w:val="num" w:pos="3600"/>
        </w:tabs>
        <w:ind w:left="3600" w:hanging="360"/>
      </w:pPr>
      <w:rPr>
        <w:rFonts w:ascii="Wingdings" w:hAnsi="Wingdings" w:hint="default"/>
        <w:sz w:val="20"/>
      </w:rPr>
    </w:lvl>
    <w:lvl w:ilvl="5" w:tplc="69CC2B22" w:tentative="1">
      <w:start w:val="1"/>
      <w:numFmt w:val="bullet"/>
      <w:lvlText w:val=""/>
      <w:lvlJc w:val="left"/>
      <w:pPr>
        <w:tabs>
          <w:tab w:val="num" w:pos="4320"/>
        </w:tabs>
        <w:ind w:left="4320" w:hanging="360"/>
      </w:pPr>
      <w:rPr>
        <w:rFonts w:ascii="Wingdings" w:hAnsi="Wingdings" w:hint="default"/>
        <w:sz w:val="20"/>
      </w:rPr>
    </w:lvl>
    <w:lvl w:ilvl="6" w:tplc="2CF657FC" w:tentative="1">
      <w:start w:val="1"/>
      <w:numFmt w:val="bullet"/>
      <w:lvlText w:val=""/>
      <w:lvlJc w:val="left"/>
      <w:pPr>
        <w:tabs>
          <w:tab w:val="num" w:pos="5040"/>
        </w:tabs>
        <w:ind w:left="5040" w:hanging="360"/>
      </w:pPr>
      <w:rPr>
        <w:rFonts w:ascii="Wingdings" w:hAnsi="Wingdings" w:hint="default"/>
        <w:sz w:val="20"/>
      </w:rPr>
    </w:lvl>
    <w:lvl w:ilvl="7" w:tplc="E0A473B2" w:tentative="1">
      <w:start w:val="1"/>
      <w:numFmt w:val="bullet"/>
      <w:lvlText w:val=""/>
      <w:lvlJc w:val="left"/>
      <w:pPr>
        <w:tabs>
          <w:tab w:val="num" w:pos="5760"/>
        </w:tabs>
        <w:ind w:left="5760" w:hanging="360"/>
      </w:pPr>
      <w:rPr>
        <w:rFonts w:ascii="Wingdings" w:hAnsi="Wingdings" w:hint="default"/>
        <w:sz w:val="20"/>
      </w:rPr>
    </w:lvl>
    <w:lvl w:ilvl="8" w:tplc="D536FFBC" w:tentative="1">
      <w:start w:val="1"/>
      <w:numFmt w:val="bullet"/>
      <w:lvlText w:val=""/>
      <w:lvlJc w:val="left"/>
      <w:pPr>
        <w:tabs>
          <w:tab w:val="num" w:pos="6480"/>
        </w:tabs>
        <w:ind w:left="6480" w:hanging="360"/>
      </w:pPr>
      <w:rPr>
        <w:rFonts w:ascii="Wingdings" w:hAnsi="Wingdings" w:hint="default"/>
        <w:sz w:val="20"/>
      </w:rPr>
    </w:lvl>
  </w:abstractNum>
  <w:num w:numId="1" w16cid:durableId="645479264">
    <w:abstractNumId w:val="0"/>
  </w:num>
  <w:num w:numId="2" w16cid:durableId="2100827845">
    <w:abstractNumId w:val="1"/>
  </w:num>
  <w:num w:numId="3" w16cid:durableId="881598982">
    <w:abstractNumId w:val="2"/>
  </w:num>
  <w:num w:numId="4" w16cid:durableId="814493233">
    <w:abstractNumId w:val="3"/>
  </w:num>
  <w:num w:numId="5" w16cid:durableId="1895850083">
    <w:abstractNumId w:val="4"/>
  </w:num>
  <w:num w:numId="6" w16cid:durableId="561209330">
    <w:abstractNumId w:val="26"/>
  </w:num>
  <w:num w:numId="7" w16cid:durableId="579412276">
    <w:abstractNumId w:val="27"/>
  </w:num>
  <w:num w:numId="8" w16cid:durableId="276328606">
    <w:abstractNumId w:val="15"/>
  </w:num>
  <w:num w:numId="9" w16cid:durableId="214237705">
    <w:abstractNumId w:val="20"/>
  </w:num>
  <w:num w:numId="10" w16cid:durableId="1518036750">
    <w:abstractNumId w:val="11"/>
  </w:num>
  <w:num w:numId="11" w16cid:durableId="1102459718">
    <w:abstractNumId w:val="25"/>
  </w:num>
  <w:num w:numId="12" w16cid:durableId="1847133870">
    <w:abstractNumId w:val="10"/>
  </w:num>
  <w:num w:numId="13" w16cid:durableId="1206139134">
    <w:abstractNumId w:val="18"/>
  </w:num>
  <w:num w:numId="14" w16cid:durableId="342364588">
    <w:abstractNumId w:val="5"/>
  </w:num>
  <w:num w:numId="15" w16cid:durableId="1656570483">
    <w:abstractNumId w:val="0"/>
  </w:num>
  <w:num w:numId="16" w16cid:durableId="1017273916">
    <w:abstractNumId w:val="0"/>
  </w:num>
  <w:num w:numId="17" w16cid:durableId="1700428360">
    <w:abstractNumId w:val="0"/>
  </w:num>
  <w:num w:numId="18" w16cid:durableId="843860590">
    <w:abstractNumId w:val="0"/>
  </w:num>
  <w:num w:numId="19" w16cid:durableId="1564366098">
    <w:abstractNumId w:val="0"/>
  </w:num>
  <w:num w:numId="20" w16cid:durableId="784691030">
    <w:abstractNumId w:val="0"/>
  </w:num>
  <w:num w:numId="21" w16cid:durableId="834371015">
    <w:abstractNumId w:val="0"/>
  </w:num>
  <w:num w:numId="22" w16cid:durableId="1941717398">
    <w:abstractNumId w:val="0"/>
  </w:num>
  <w:num w:numId="23" w16cid:durableId="1477378700">
    <w:abstractNumId w:val="0"/>
  </w:num>
  <w:num w:numId="24" w16cid:durableId="1836408625">
    <w:abstractNumId w:val="0"/>
  </w:num>
  <w:num w:numId="25" w16cid:durableId="208732610">
    <w:abstractNumId w:val="0"/>
  </w:num>
  <w:num w:numId="26" w16cid:durableId="1186023909">
    <w:abstractNumId w:val="0"/>
  </w:num>
  <w:num w:numId="27" w16cid:durableId="362100872">
    <w:abstractNumId w:val="0"/>
  </w:num>
  <w:num w:numId="28" w16cid:durableId="1730574108">
    <w:abstractNumId w:val="0"/>
  </w:num>
  <w:num w:numId="29" w16cid:durableId="2064402973">
    <w:abstractNumId w:val="0"/>
  </w:num>
  <w:num w:numId="30" w16cid:durableId="957180677">
    <w:abstractNumId w:val="0"/>
  </w:num>
  <w:num w:numId="31" w16cid:durableId="1554122310">
    <w:abstractNumId w:val="12"/>
  </w:num>
  <w:num w:numId="32" w16cid:durableId="995954981">
    <w:abstractNumId w:val="8"/>
  </w:num>
  <w:num w:numId="33" w16cid:durableId="720255250">
    <w:abstractNumId w:val="22"/>
  </w:num>
  <w:num w:numId="34" w16cid:durableId="1765606953">
    <w:abstractNumId w:val="28"/>
  </w:num>
  <w:num w:numId="35" w16cid:durableId="598415068">
    <w:abstractNumId w:val="16"/>
  </w:num>
  <w:num w:numId="36" w16cid:durableId="2095544443">
    <w:abstractNumId w:val="19"/>
  </w:num>
  <w:num w:numId="37" w16cid:durableId="1314216149">
    <w:abstractNumId w:val="24"/>
  </w:num>
  <w:num w:numId="38" w16cid:durableId="1339306483">
    <w:abstractNumId w:val="9"/>
  </w:num>
  <w:num w:numId="39" w16cid:durableId="1782141412">
    <w:abstractNumId w:val="14"/>
  </w:num>
  <w:num w:numId="40" w16cid:durableId="505294055">
    <w:abstractNumId w:val="13"/>
  </w:num>
  <w:num w:numId="41" w16cid:durableId="1732774924">
    <w:abstractNumId w:val="6"/>
  </w:num>
  <w:num w:numId="42" w16cid:durableId="262417178">
    <w:abstractNumId w:val="0"/>
  </w:num>
  <w:num w:numId="43" w16cid:durableId="1907253887">
    <w:abstractNumId w:val="0"/>
  </w:num>
  <w:num w:numId="44" w16cid:durableId="14773292">
    <w:abstractNumId w:val="0"/>
  </w:num>
  <w:num w:numId="45" w16cid:durableId="1212766607">
    <w:abstractNumId w:val="23"/>
  </w:num>
  <w:num w:numId="46" w16cid:durableId="2064207392">
    <w:abstractNumId w:val="0"/>
  </w:num>
  <w:num w:numId="47" w16cid:durableId="162166995">
    <w:abstractNumId w:val="0"/>
  </w:num>
  <w:num w:numId="48" w16cid:durableId="825710245">
    <w:abstractNumId w:val="0"/>
  </w:num>
  <w:num w:numId="49" w16cid:durableId="1973555509">
    <w:abstractNumId w:val="0"/>
  </w:num>
  <w:num w:numId="50" w16cid:durableId="1920627718">
    <w:abstractNumId w:val="0"/>
  </w:num>
  <w:num w:numId="51" w16cid:durableId="609051289">
    <w:abstractNumId w:val="7"/>
  </w:num>
  <w:num w:numId="52" w16cid:durableId="1699089952">
    <w:abstractNumId w:val="21"/>
  </w:num>
  <w:num w:numId="53" w16cid:durableId="10749375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35"/>
    <w:rsid w:val="00017D45"/>
    <w:rsid w:val="00076777"/>
    <w:rsid w:val="000B12CC"/>
    <w:rsid w:val="000C4967"/>
    <w:rsid w:val="000D2506"/>
    <w:rsid w:val="000D3C08"/>
    <w:rsid w:val="000F63E8"/>
    <w:rsid w:val="00116778"/>
    <w:rsid w:val="0012503B"/>
    <w:rsid w:val="0015515B"/>
    <w:rsid w:val="001963B3"/>
    <w:rsid w:val="001C7A3E"/>
    <w:rsid w:val="001D64D8"/>
    <w:rsid w:val="002009C2"/>
    <w:rsid w:val="00213BF6"/>
    <w:rsid w:val="00226A34"/>
    <w:rsid w:val="00286F35"/>
    <w:rsid w:val="002B4917"/>
    <w:rsid w:val="003643A4"/>
    <w:rsid w:val="003B6242"/>
    <w:rsid w:val="003C0B80"/>
    <w:rsid w:val="003D34CF"/>
    <w:rsid w:val="003D506B"/>
    <w:rsid w:val="003E2351"/>
    <w:rsid w:val="003E4246"/>
    <w:rsid w:val="00416E69"/>
    <w:rsid w:val="00440DE4"/>
    <w:rsid w:val="00496A9A"/>
    <w:rsid w:val="004C0202"/>
    <w:rsid w:val="004D535E"/>
    <w:rsid w:val="005052D3"/>
    <w:rsid w:val="0054340F"/>
    <w:rsid w:val="0057132B"/>
    <w:rsid w:val="00581347"/>
    <w:rsid w:val="005D7150"/>
    <w:rsid w:val="005E1BE6"/>
    <w:rsid w:val="005F12EA"/>
    <w:rsid w:val="006523B2"/>
    <w:rsid w:val="006C0609"/>
    <w:rsid w:val="00707DB1"/>
    <w:rsid w:val="00724D1F"/>
    <w:rsid w:val="00727C54"/>
    <w:rsid w:val="00753BB8"/>
    <w:rsid w:val="00757596"/>
    <w:rsid w:val="00770E35"/>
    <w:rsid w:val="00784F18"/>
    <w:rsid w:val="00794F75"/>
    <w:rsid w:val="007A6BD4"/>
    <w:rsid w:val="007C2C56"/>
    <w:rsid w:val="007D403D"/>
    <w:rsid w:val="007F1A07"/>
    <w:rsid w:val="00854691"/>
    <w:rsid w:val="008B60F8"/>
    <w:rsid w:val="009376D7"/>
    <w:rsid w:val="009A5354"/>
    <w:rsid w:val="00A67B55"/>
    <w:rsid w:val="00AB041B"/>
    <w:rsid w:val="00AB2DB3"/>
    <w:rsid w:val="00B332BB"/>
    <w:rsid w:val="00BD1CFF"/>
    <w:rsid w:val="00BE0DE2"/>
    <w:rsid w:val="00C34883"/>
    <w:rsid w:val="00C42DFF"/>
    <w:rsid w:val="00C80159"/>
    <w:rsid w:val="00CA4963"/>
    <w:rsid w:val="00CD4531"/>
    <w:rsid w:val="00D02251"/>
    <w:rsid w:val="00D41E73"/>
    <w:rsid w:val="00D459CF"/>
    <w:rsid w:val="00D502C3"/>
    <w:rsid w:val="00D75988"/>
    <w:rsid w:val="00D86ECF"/>
    <w:rsid w:val="00DE6700"/>
    <w:rsid w:val="00E34F39"/>
    <w:rsid w:val="00E76BAB"/>
    <w:rsid w:val="00EA3189"/>
    <w:rsid w:val="00F071BC"/>
    <w:rsid w:val="00F416C9"/>
    <w:rsid w:val="00F74F77"/>
    <w:rsid w:val="00FC18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5C53C"/>
  <w15:chartTrackingRefBased/>
  <w15:docId w15:val="{C4653E07-CBEF-4C3C-B00C-EF153C024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96A9A"/>
    <w:pPr>
      <w:suppressAutoHyphens/>
    </w:pPr>
    <w:rPr>
      <w:rFonts w:asciiTheme="minorHAnsi" w:hAnsiTheme="minorHAnsi"/>
      <w:sz w:val="22"/>
      <w:szCs w:val="24"/>
      <w:lang w:eastAsia="ar-SA"/>
    </w:rPr>
  </w:style>
  <w:style w:type="paragraph" w:styleId="Kop1">
    <w:name w:val="heading 1"/>
    <w:basedOn w:val="Standaard"/>
    <w:next w:val="Standaard"/>
    <w:qFormat/>
    <w:rsid w:val="00213BF6"/>
    <w:pPr>
      <w:keepNext/>
      <w:numPr>
        <w:numId w:val="1"/>
      </w:numPr>
      <w:spacing w:before="240" w:after="60"/>
      <w:ind w:left="357" w:hanging="357"/>
      <w:outlineLvl w:val="0"/>
    </w:pPr>
    <w:rPr>
      <w:rFonts w:asciiTheme="majorHAnsi" w:hAnsiTheme="majorHAnsi" w:cs="Arial"/>
      <w:b/>
      <w:bCs/>
      <w:kern w:val="1"/>
      <w:sz w:val="32"/>
      <w:szCs w:val="32"/>
    </w:rPr>
  </w:style>
  <w:style w:type="paragraph" w:styleId="Kop2">
    <w:name w:val="heading 2"/>
    <w:basedOn w:val="Standaard"/>
    <w:next w:val="Standaard"/>
    <w:qFormat/>
    <w:rsid w:val="007A6BD4"/>
    <w:pPr>
      <w:keepNext/>
      <w:numPr>
        <w:ilvl w:val="1"/>
        <w:numId w:val="1"/>
      </w:numPr>
      <w:tabs>
        <w:tab w:val="clear" w:pos="4414"/>
        <w:tab w:val="num" w:pos="1152"/>
      </w:tabs>
      <w:spacing w:before="240" w:after="60"/>
      <w:outlineLvl w:val="1"/>
    </w:pPr>
    <w:rPr>
      <w:rFonts w:asciiTheme="majorHAnsi" w:hAnsiTheme="majorHAnsi" w:cs="Arial"/>
      <w:b/>
      <w:bCs/>
      <w:i/>
      <w:iCs/>
      <w:sz w:val="28"/>
      <w:szCs w:val="28"/>
    </w:rPr>
  </w:style>
  <w:style w:type="paragraph" w:styleId="Kop3">
    <w:name w:val="heading 3"/>
    <w:basedOn w:val="Standaard"/>
    <w:next w:val="Standaard"/>
    <w:qFormat/>
    <w:rsid w:val="007A6BD4"/>
    <w:pPr>
      <w:keepNext/>
      <w:numPr>
        <w:ilvl w:val="2"/>
        <w:numId w:val="1"/>
      </w:numPr>
      <w:spacing w:before="240" w:after="60"/>
      <w:outlineLvl w:val="2"/>
    </w:pPr>
    <w:rPr>
      <w:rFonts w:asciiTheme="majorHAnsi" w:hAnsiTheme="majorHAnsi" w:cs="Arial"/>
      <w:b/>
      <w:bCs/>
      <w:sz w:val="24"/>
      <w:szCs w:val="26"/>
    </w:rPr>
  </w:style>
  <w:style w:type="paragraph" w:styleId="Kop4">
    <w:name w:val="heading 4"/>
    <w:basedOn w:val="Standaard"/>
    <w:next w:val="Standaard"/>
    <w:qFormat/>
    <w:pPr>
      <w:keepNext/>
      <w:spacing w:before="240" w:after="60"/>
      <w:outlineLvl w:val="3"/>
    </w:pPr>
    <w:rPr>
      <w:rFonts w:ascii="Times New Roman" w:hAnsi="Times New Roman"/>
      <w:b/>
      <w:bCs/>
      <w:sz w:val="28"/>
      <w:szCs w:val="28"/>
    </w:rPr>
  </w:style>
  <w:style w:type="paragraph" w:styleId="Kop5">
    <w:name w:val="heading 5"/>
    <w:basedOn w:val="Standaard"/>
    <w:next w:val="Standaard"/>
    <w:qFormat/>
    <w:pPr>
      <w:spacing w:before="240" w:after="60"/>
      <w:outlineLvl w:val="4"/>
    </w:pPr>
    <w:rPr>
      <w:b/>
      <w:bCs/>
      <w:i/>
      <w:iCs/>
      <w:sz w:val="26"/>
      <w:szCs w:val="26"/>
    </w:rPr>
  </w:style>
  <w:style w:type="paragraph" w:styleId="Kop6">
    <w:name w:val="heading 6"/>
    <w:basedOn w:val="Standaard"/>
    <w:next w:val="Standaard"/>
    <w:qFormat/>
    <w:pPr>
      <w:spacing w:before="240" w:after="60"/>
      <w:outlineLvl w:val="5"/>
    </w:pPr>
    <w:rPr>
      <w:rFonts w:ascii="Times New Roman" w:hAnsi="Times New Roman"/>
      <w:b/>
      <w:bCs/>
      <w:szCs w:val="22"/>
    </w:rPr>
  </w:style>
  <w:style w:type="paragraph" w:styleId="Kop7">
    <w:name w:val="heading 7"/>
    <w:basedOn w:val="Standaard"/>
    <w:next w:val="Standaard"/>
    <w:qFormat/>
    <w:pPr>
      <w:spacing w:before="240" w:after="60"/>
      <w:outlineLvl w:val="6"/>
    </w:pPr>
    <w:rPr>
      <w:rFonts w:ascii="Times New Roman" w:hAnsi="Times New Roman"/>
      <w:sz w:val="24"/>
    </w:rPr>
  </w:style>
  <w:style w:type="paragraph" w:styleId="Kop8">
    <w:name w:val="heading 8"/>
    <w:basedOn w:val="Standaard"/>
    <w:next w:val="Standaard"/>
    <w:qFormat/>
    <w:pPr>
      <w:spacing w:before="240" w:after="60"/>
      <w:outlineLvl w:val="7"/>
    </w:pPr>
    <w:rPr>
      <w:rFonts w:ascii="Times New Roman" w:hAnsi="Times New Roman"/>
      <w:i/>
      <w:iCs/>
      <w:sz w:val="24"/>
    </w:rPr>
  </w:style>
  <w:style w:type="paragraph" w:styleId="Kop9">
    <w:name w:val="heading 9"/>
    <w:basedOn w:val="Standaard"/>
    <w:next w:val="Standaard"/>
    <w:qFormat/>
    <w:pPr>
      <w:spacing w:before="240" w:after="60"/>
      <w:outlineLvl w:val="8"/>
    </w:pPr>
    <w:rPr>
      <w:rFonts w:ascii="Arial" w:hAnsi="Arial"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Voetnoottekens">
    <w:name w:val="Voetnoottekens"/>
    <w:basedOn w:val="Standaardalinea-lettertype"/>
    <w:rPr>
      <w:vertAlign w:val="superscript"/>
    </w:rPr>
  </w:style>
  <w:style w:type="character" w:styleId="Hyperlink">
    <w:name w:val="Hyperlink"/>
    <w:basedOn w:val="Standaardalinea-lettertype"/>
    <w:uiPriority w:val="99"/>
    <w:rPr>
      <w:color w:val="0000FF"/>
      <w:u w:val="single"/>
    </w:rPr>
  </w:style>
  <w:style w:type="character" w:styleId="GevolgdeHyperlink">
    <w:name w:val="FollowedHyperlink"/>
    <w:basedOn w:val="Standaardalinea-lettertype"/>
    <w:rPr>
      <w:color w:val="800080"/>
      <w:u w:val="single"/>
    </w:rPr>
  </w:style>
  <w:style w:type="character" w:styleId="Voetnootmarkering">
    <w:name w:val="footnote reference"/>
    <w:semiHidden/>
    <w:rPr>
      <w:vertAlign w:val="superscript"/>
    </w:rPr>
  </w:style>
  <w:style w:type="character" w:styleId="Eindnootmarkering">
    <w:name w:val="endnote reference"/>
    <w:semiHidden/>
    <w:rPr>
      <w:vertAlign w:val="superscript"/>
    </w:rPr>
  </w:style>
  <w:style w:type="character" w:customStyle="1" w:styleId="Eindnoottekens">
    <w:name w:val="Eindnoottekens"/>
  </w:style>
  <w:style w:type="paragraph" w:customStyle="1" w:styleId="Kop">
    <w:name w:val="Kop"/>
    <w:basedOn w:val="Standaard"/>
    <w:next w:val="Standaard"/>
    <w:rsid w:val="009A5354"/>
    <w:pPr>
      <w:spacing w:after="120"/>
    </w:pPr>
    <w:rPr>
      <w:rFonts w:eastAsia="Lucida Sans Unicode" w:cs="Tahoma"/>
      <w:b/>
      <w:sz w:val="32"/>
      <w:szCs w:val="28"/>
    </w:rPr>
  </w:style>
  <w:style w:type="paragraph" w:styleId="Plattetekst">
    <w:name w:val="Body Text"/>
    <w:basedOn w:val="Standaard"/>
    <w:pPr>
      <w:spacing w:after="120"/>
    </w:pPr>
  </w:style>
  <w:style w:type="paragraph" w:styleId="Lijst">
    <w:name w:val="List"/>
    <w:basedOn w:val="Plattetekst"/>
    <w:rPr>
      <w:rFonts w:cs="Tahoma"/>
    </w:rPr>
  </w:style>
  <w:style w:type="paragraph" w:styleId="Bijschrift">
    <w:name w:val="caption"/>
    <w:basedOn w:val="Standaard"/>
    <w:qFormat/>
    <w:rsid w:val="00CA4963"/>
    <w:pPr>
      <w:suppressLineNumbers/>
      <w:spacing w:before="120" w:after="120"/>
    </w:pPr>
    <w:rPr>
      <w:rFonts w:cs="Tahoma"/>
      <w:i/>
      <w:iCs/>
      <w:sz w:val="20"/>
    </w:rPr>
  </w:style>
  <w:style w:type="paragraph" w:customStyle="1" w:styleId="Index">
    <w:name w:val="Index"/>
    <w:basedOn w:val="Standaard"/>
    <w:pPr>
      <w:suppressLineNumbers/>
    </w:pPr>
    <w:rPr>
      <w:rFonts w:cs="Tahoma"/>
    </w:rPr>
  </w:style>
  <w:style w:type="paragraph" w:styleId="Voetnoottekst">
    <w:name w:val="footnote text"/>
    <w:basedOn w:val="Standaard"/>
    <w:semiHidden/>
    <w:rPr>
      <w:rFonts w:ascii="Arial" w:hAnsi="Arial"/>
      <w:sz w:val="20"/>
      <w:szCs w:val="20"/>
    </w:rPr>
  </w:style>
  <w:style w:type="paragraph" w:customStyle="1" w:styleId="Koptitel">
    <w:name w:val="Koptitel"/>
    <w:basedOn w:val="Standaard"/>
    <w:next w:val="Onderkoptitel"/>
    <w:rsid w:val="007A6BD4"/>
    <w:pPr>
      <w:spacing w:before="1200" w:after="60"/>
      <w:jc w:val="center"/>
    </w:pPr>
    <w:rPr>
      <w:rFonts w:asciiTheme="majorHAnsi" w:hAnsiTheme="majorHAnsi"/>
      <w:b/>
      <w:sz w:val="48"/>
    </w:rPr>
  </w:style>
  <w:style w:type="paragraph" w:customStyle="1" w:styleId="Onderkoptitel">
    <w:name w:val="Onderkoptitel"/>
    <w:basedOn w:val="Koptitel"/>
    <w:next w:val="Standaard"/>
    <w:rsid w:val="007A6BD4"/>
    <w:pPr>
      <w:spacing w:before="360" w:after="240"/>
    </w:pPr>
    <w:rPr>
      <w:sz w:val="32"/>
    </w:rPr>
  </w:style>
  <w:style w:type="paragraph" w:customStyle="1" w:styleId="Inhoudtabel">
    <w:name w:val="Inhoud tabel"/>
    <w:basedOn w:val="Standaard"/>
    <w:pPr>
      <w:suppressLineNumbers/>
    </w:pPr>
  </w:style>
  <w:style w:type="paragraph" w:customStyle="1" w:styleId="Tabelkop">
    <w:name w:val="Tabelkop"/>
    <w:basedOn w:val="Inhoudtabel"/>
    <w:pPr>
      <w:jc w:val="center"/>
    </w:pPr>
    <w:rPr>
      <w:b/>
      <w:bCs/>
    </w:rPr>
  </w:style>
  <w:style w:type="character" w:styleId="Verwijzingopmerking">
    <w:name w:val="annotation reference"/>
    <w:basedOn w:val="Standaardalinea-lettertype"/>
    <w:semiHidden/>
    <w:rPr>
      <w:sz w:val="16"/>
      <w:szCs w:val="16"/>
    </w:rPr>
  </w:style>
  <w:style w:type="paragraph" w:styleId="Tekstopmerking">
    <w:name w:val="annotation text"/>
    <w:basedOn w:val="Standaard"/>
    <w:semiHidden/>
    <w:rPr>
      <w:sz w:val="20"/>
      <w:szCs w:val="20"/>
    </w:rPr>
  </w:style>
  <w:style w:type="paragraph" w:styleId="Normaalweb">
    <w:name w:val="Normal (Web)"/>
    <w:basedOn w:val="Standaard"/>
    <w:pPr>
      <w:suppressAutoHyphens w:val="0"/>
      <w:spacing w:before="100" w:beforeAutospacing="1" w:after="119"/>
    </w:pPr>
    <w:rPr>
      <w:rFonts w:ascii="Arial Unicode MS" w:hAnsi="Arial Unicode MS"/>
      <w:sz w:val="24"/>
      <w:lang w:eastAsia="nl-NL"/>
    </w:rPr>
  </w:style>
  <w:style w:type="paragraph" w:styleId="Inhopg1">
    <w:name w:val="toc 1"/>
    <w:basedOn w:val="Standaard"/>
    <w:next w:val="Standaard"/>
    <w:autoRedefine/>
    <w:uiPriority w:val="39"/>
    <w:rsid w:val="007A6BD4"/>
    <w:pPr>
      <w:tabs>
        <w:tab w:val="left" w:pos="440"/>
        <w:tab w:val="right" w:leader="dot" w:pos="9061"/>
      </w:tabs>
    </w:pPr>
  </w:style>
  <w:style w:type="paragraph" w:styleId="Inhopg2">
    <w:name w:val="toc 2"/>
    <w:basedOn w:val="Standaard"/>
    <w:next w:val="Standaard"/>
    <w:autoRedefine/>
    <w:uiPriority w:val="39"/>
    <w:rsid w:val="009376D7"/>
  </w:style>
  <w:style w:type="paragraph" w:styleId="Inhopg3">
    <w:name w:val="toc 3"/>
    <w:basedOn w:val="Standaard"/>
    <w:next w:val="Standaard"/>
    <w:autoRedefine/>
    <w:uiPriority w:val="39"/>
    <w:rsid w:val="009376D7"/>
  </w:style>
  <w:style w:type="paragraph" w:styleId="Inhopg4">
    <w:name w:val="toc 4"/>
    <w:basedOn w:val="Standaard"/>
    <w:next w:val="Standaard"/>
    <w:autoRedefine/>
    <w:semiHidden/>
    <w:pPr>
      <w:ind w:left="660"/>
    </w:pPr>
  </w:style>
  <w:style w:type="paragraph" w:styleId="Inhopg5">
    <w:name w:val="toc 5"/>
    <w:basedOn w:val="Standaard"/>
    <w:next w:val="Standaard"/>
    <w:autoRedefine/>
    <w:semiHidden/>
    <w:pPr>
      <w:ind w:left="880"/>
    </w:pPr>
  </w:style>
  <w:style w:type="paragraph" w:styleId="Inhopg6">
    <w:name w:val="toc 6"/>
    <w:basedOn w:val="Standaard"/>
    <w:next w:val="Standaard"/>
    <w:autoRedefine/>
    <w:semiHidden/>
    <w:pPr>
      <w:ind w:left="1100"/>
    </w:pPr>
  </w:style>
  <w:style w:type="paragraph" w:styleId="Inhopg7">
    <w:name w:val="toc 7"/>
    <w:basedOn w:val="Standaard"/>
    <w:next w:val="Standaard"/>
    <w:autoRedefine/>
    <w:semiHidden/>
    <w:pPr>
      <w:ind w:left="1320"/>
    </w:pPr>
  </w:style>
  <w:style w:type="paragraph" w:styleId="Inhopg8">
    <w:name w:val="toc 8"/>
    <w:basedOn w:val="Standaard"/>
    <w:next w:val="Standaard"/>
    <w:autoRedefine/>
    <w:semiHidden/>
    <w:pPr>
      <w:ind w:left="1540"/>
    </w:pPr>
  </w:style>
  <w:style w:type="paragraph" w:styleId="Inhopg9">
    <w:name w:val="toc 9"/>
    <w:basedOn w:val="Standaard"/>
    <w:next w:val="Standaard"/>
    <w:autoRedefine/>
    <w:semiHidden/>
    <w:pPr>
      <w:ind w:left="1760"/>
    </w:pPr>
  </w:style>
  <w:style w:type="paragraph" w:styleId="Koptekst">
    <w:name w:val="header"/>
    <w:basedOn w:val="Standaard"/>
    <w:link w:val="KoptekstChar"/>
    <w:uiPriority w:val="99"/>
    <w:rsid w:val="00770E35"/>
    <w:pPr>
      <w:tabs>
        <w:tab w:val="center" w:pos="4536"/>
        <w:tab w:val="right" w:pos="9072"/>
      </w:tabs>
    </w:pPr>
  </w:style>
  <w:style w:type="paragraph" w:styleId="Voettekst">
    <w:name w:val="footer"/>
    <w:basedOn w:val="Standaard"/>
    <w:rsid w:val="00770E35"/>
    <w:pPr>
      <w:tabs>
        <w:tab w:val="center" w:pos="4536"/>
        <w:tab w:val="right" w:pos="9072"/>
      </w:tabs>
    </w:pPr>
  </w:style>
  <w:style w:type="character" w:styleId="Paginanummer">
    <w:name w:val="page number"/>
    <w:basedOn w:val="Standaardalinea-lettertype"/>
    <w:rsid w:val="00770E35"/>
  </w:style>
  <w:style w:type="paragraph" w:styleId="Kopvaninhoudsopgave">
    <w:name w:val="TOC Heading"/>
    <w:basedOn w:val="Kop1"/>
    <w:next w:val="Standaard"/>
    <w:uiPriority w:val="39"/>
    <w:unhideWhenUsed/>
    <w:qFormat/>
    <w:rsid w:val="005E1BE6"/>
    <w:pPr>
      <w:keepLines/>
      <w:numPr>
        <w:numId w:val="0"/>
      </w:numPr>
      <w:suppressAutoHyphens w:val="0"/>
      <w:spacing w:after="0" w:line="259" w:lineRule="auto"/>
      <w:outlineLvl w:val="9"/>
    </w:pPr>
    <w:rPr>
      <w:rFonts w:eastAsiaTheme="majorEastAsia" w:cstheme="majorBidi"/>
      <w:b w:val="0"/>
      <w:bCs w:val="0"/>
      <w:color w:val="2E74B5" w:themeColor="accent1" w:themeShade="BF"/>
      <w:kern w:val="0"/>
      <w:lang w:eastAsia="nl-NL"/>
    </w:rPr>
  </w:style>
  <w:style w:type="character" w:customStyle="1" w:styleId="KoptekstChar">
    <w:name w:val="Koptekst Char"/>
    <w:basedOn w:val="Standaardalinea-lettertype"/>
    <w:link w:val="Koptekst"/>
    <w:uiPriority w:val="99"/>
    <w:rsid w:val="00724D1F"/>
    <w:rPr>
      <w:rFonts w:ascii="Trebuchet MS" w:hAnsi="Trebuchet MS"/>
      <w:sz w:val="22"/>
      <w:szCs w:val="24"/>
      <w:lang w:eastAsia="ar-SA"/>
    </w:rPr>
  </w:style>
  <w:style w:type="table" w:styleId="Tabelraster">
    <w:name w:val="Table Grid"/>
    <w:basedOn w:val="Standaardtabel"/>
    <w:rsid w:val="00CA4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0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CA69C-DFD8-4A94-A8BF-76BB07696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3058</TotalTime>
  <Pages>4</Pages>
  <Words>1041</Words>
  <Characters>5726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07 Technisch ontwerp - format</vt:lpstr>
    </vt:vector>
  </TitlesOfParts>
  <Company>Helder &amp; Wijzer</Company>
  <LinksUpToDate>false</LinksUpToDate>
  <CharactersWithSpaces>6754</CharactersWithSpaces>
  <SharedDoc>false</SharedDoc>
  <HLinks>
    <vt:vector size="168" baseType="variant">
      <vt:variant>
        <vt:i4>1179697</vt:i4>
      </vt:variant>
      <vt:variant>
        <vt:i4>158</vt:i4>
      </vt:variant>
      <vt:variant>
        <vt:i4>0</vt:i4>
      </vt:variant>
      <vt:variant>
        <vt:i4>5</vt:i4>
      </vt:variant>
      <vt:variant>
        <vt:lpwstr/>
      </vt:variant>
      <vt:variant>
        <vt:lpwstr>_Toc171753468</vt:lpwstr>
      </vt:variant>
      <vt:variant>
        <vt:i4>1179697</vt:i4>
      </vt:variant>
      <vt:variant>
        <vt:i4>152</vt:i4>
      </vt:variant>
      <vt:variant>
        <vt:i4>0</vt:i4>
      </vt:variant>
      <vt:variant>
        <vt:i4>5</vt:i4>
      </vt:variant>
      <vt:variant>
        <vt:lpwstr/>
      </vt:variant>
      <vt:variant>
        <vt:lpwstr>_Toc171753467</vt:lpwstr>
      </vt:variant>
      <vt:variant>
        <vt:i4>1179697</vt:i4>
      </vt:variant>
      <vt:variant>
        <vt:i4>146</vt:i4>
      </vt:variant>
      <vt:variant>
        <vt:i4>0</vt:i4>
      </vt:variant>
      <vt:variant>
        <vt:i4>5</vt:i4>
      </vt:variant>
      <vt:variant>
        <vt:lpwstr/>
      </vt:variant>
      <vt:variant>
        <vt:lpwstr>_Toc171753466</vt:lpwstr>
      </vt:variant>
      <vt:variant>
        <vt:i4>1179697</vt:i4>
      </vt:variant>
      <vt:variant>
        <vt:i4>140</vt:i4>
      </vt:variant>
      <vt:variant>
        <vt:i4>0</vt:i4>
      </vt:variant>
      <vt:variant>
        <vt:i4>5</vt:i4>
      </vt:variant>
      <vt:variant>
        <vt:lpwstr/>
      </vt:variant>
      <vt:variant>
        <vt:lpwstr>_Toc171753465</vt:lpwstr>
      </vt:variant>
      <vt:variant>
        <vt:i4>1179697</vt:i4>
      </vt:variant>
      <vt:variant>
        <vt:i4>134</vt:i4>
      </vt:variant>
      <vt:variant>
        <vt:i4>0</vt:i4>
      </vt:variant>
      <vt:variant>
        <vt:i4>5</vt:i4>
      </vt:variant>
      <vt:variant>
        <vt:lpwstr/>
      </vt:variant>
      <vt:variant>
        <vt:lpwstr>_Toc171753464</vt:lpwstr>
      </vt:variant>
      <vt:variant>
        <vt:i4>1179697</vt:i4>
      </vt:variant>
      <vt:variant>
        <vt:i4>128</vt:i4>
      </vt:variant>
      <vt:variant>
        <vt:i4>0</vt:i4>
      </vt:variant>
      <vt:variant>
        <vt:i4>5</vt:i4>
      </vt:variant>
      <vt:variant>
        <vt:lpwstr/>
      </vt:variant>
      <vt:variant>
        <vt:lpwstr>_Toc171753463</vt:lpwstr>
      </vt:variant>
      <vt:variant>
        <vt:i4>1179697</vt:i4>
      </vt:variant>
      <vt:variant>
        <vt:i4>122</vt:i4>
      </vt:variant>
      <vt:variant>
        <vt:i4>0</vt:i4>
      </vt:variant>
      <vt:variant>
        <vt:i4>5</vt:i4>
      </vt:variant>
      <vt:variant>
        <vt:lpwstr/>
      </vt:variant>
      <vt:variant>
        <vt:lpwstr>_Toc171753462</vt:lpwstr>
      </vt:variant>
      <vt:variant>
        <vt:i4>1179697</vt:i4>
      </vt:variant>
      <vt:variant>
        <vt:i4>116</vt:i4>
      </vt:variant>
      <vt:variant>
        <vt:i4>0</vt:i4>
      </vt:variant>
      <vt:variant>
        <vt:i4>5</vt:i4>
      </vt:variant>
      <vt:variant>
        <vt:lpwstr/>
      </vt:variant>
      <vt:variant>
        <vt:lpwstr>_Toc171753461</vt:lpwstr>
      </vt:variant>
      <vt:variant>
        <vt:i4>1179697</vt:i4>
      </vt:variant>
      <vt:variant>
        <vt:i4>110</vt:i4>
      </vt:variant>
      <vt:variant>
        <vt:i4>0</vt:i4>
      </vt:variant>
      <vt:variant>
        <vt:i4>5</vt:i4>
      </vt:variant>
      <vt:variant>
        <vt:lpwstr/>
      </vt:variant>
      <vt:variant>
        <vt:lpwstr>_Toc171753460</vt:lpwstr>
      </vt:variant>
      <vt:variant>
        <vt:i4>1114161</vt:i4>
      </vt:variant>
      <vt:variant>
        <vt:i4>104</vt:i4>
      </vt:variant>
      <vt:variant>
        <vt:i4>0</vt:i4>
      </vt:variant>
      <vt:variant>
        <vt:i4>5</vt:i4>
      </vt:variant>
      <vt:variant>
        <vt:lpwstr/>
      </vt:variant>
      <vt:variant>
        <vt:lpwstr>_Toc171753459</vt:lpwstr>
      </vt:variant>
      <vt:variant>
        <vt:i4>1114161</vt:i4>
      </vt:variant>
      <vt:variant>
        <vt:i4>98</vt:i4>
      </vt:variant>
      <vt:variant>
        <vt:i4>0</vt:i4>
      </vt:variant>
      <vt:variant>
        <vt:i4>5</vt:i4>
      </vt:variant>
      <vt:variant>
        <vt:lpwstr/>
      </vt:variant>
      <vt:variant>
        <vt:lpwstr>_Toc171753458</vt:lpwstr>
      </vt:variant>
      <vt:variant>
        <vt:i4>1114161</vt:i4>
      </vt:variant>
      <vt:variant>
        <vt:i4>92</vt:i4>
      </vt:variant>
      <vt:variant>
        <vt:i4>0</vt:i4>
      </vt:variant>
      <vt:variant>
        <vt:i4>5</vt:i4>
      </vt:variant>
      <vt:variant>
        <vt:lpwstr/>
      </vt:variant>
      <vt:variant>
        <vt:lpwstr>_Toc171753457</vt:lpwstr>
      </vt:variant>
      <vt:variant>
        <vt:i4>1114161</vt:i4>
      </vt:variant>
      <vt:variant>
        <vt:i4>86</vt:i4>
      </vt:variant>
      <vt:variant>
        <vt:i4>0</vt:i4>
      </vt:variant>
      <vt:variant>
        <vt:i4>5</vt:i4>
      </vt:variant>
      <vt:variant>
        <vt:lpwstr/>
      </vt:variant>
      <vt:variant>
        <vt:lpwstr>_Toc171753456</vt:lpwstr>
      </vt:variant>
      <vt:variant>
        <vt:i4>1114161</vt:i4>
      </vt:variant>
      <vt:variant>
        <vt:i4>80</vt:i4>
      </vt:variant>
      <vt:variant>
        <vt:i4>0</vt:i4>
      </vt:variant>
      <vt:variant>
        <vt:i4>5</vt:i4>
      </vt:variant>
      <vt:variant>
        <vt:lpwstr/>
      </vt:variant>
      <vt:variant>
        <vt:lpwstr>_Toc171753455</vt:lpwstr>
      </vt:variant>
      <vt:variant>
        <vt:i4>1114161</vt:i4>
      </vt:variant>
      <vt:variant>
        <vt:i4>74</vt:i4>
      </vt:variant>
      <vt:variant>
        <vt:i4>0</vt:i4>
      </vt:variant>
      <vt:variant>
        <vt:i4>5</vt:i4>
      </vt:variant>
      <vt:variant>
        <vt:lpwstr/>
      </vt:variant>
      <vt:variant>
        <vt:lpwstr>_Toc171753454</vt:lpwstr>
      </vt:variant>
      <vt:variant>
        <vt:i4>1114161</vt:i4>
      </vt:variant>
      <vt:variant>
        <vt:i4>68</vt:i4>
      </vt:variant>
      <vt:variant>
        <vt:i4>0</vt:i4>
      </vt:variant>
      <vt:variant>
        <vt:i4>5</vt:i4>
      </vt:variant>
      <vt:variant>
        <vt:lpwstr/>
      </vt:variant>
      <vt:variant>
        <vt:lpwstr>_Toc171753453</vt:lpwstr>
      </vt:variant>
      <vt:variant>
        <vt:i4>1114161</vt:i4>
      </vt:variant>
      <vt:variant>
        <vt:i4>62</vt:i4>
      </vt:variant>
      <vt:variant>
        <vt:i4>0</vt:i4>
      </vt:variant>
      <vt:variant>
        <vt:i4>5</vt:i4>
      </vt:variant>
      <vt:variant>
        <vt:lpwstr/>
      </vt:variant>
      <vt:variant>
        <vt:lpwstr>_Toc171753452</vt:lpwstr>
      </vt:variant>
      <vt:variant>
        <vt:i4>1114161</vt:i4>
      </vt:variant>
      <vt:variant>
        <vt:i4>56</vt:i4>
      </vt:variant>
      <vt:variant>
        <vt:i4>0</vt:i4>
      </vt:variant>
      <vt:variant>
        <vt:i4>5</vt:i4>
      </vt:variant>
      <vt:variant>
        <vt:lpwstr/>
      </vt:variant>
      <vt:variant>
        <vt:lpwstr>_Toc171753451</vt:lpwstr>
      </vt:variant>
      <vt:variant>
        <vt:i4>1114161</vt:i4>
      </vt:variant>
      <vt:variant>
        <vt:i4>50</vt:i4>
      </vt:variant>
      <vt:variant>
        <vt:i4>0</vt:i4>
      </vt:variant>
      <vt:variant>
        <vt:i4>5</vt:i4>
      </vt:variant>
      <vt:variant>
        <vt:lpwstr/>
      </vt:variant>
      <vt:variant>
        <vt:lpwstr>_Toc171753450</vt:lpwstr>
      </vt:variant>
      <vt:variant>
        <vt:i4>1048625</vt:i4>
      </vt:variant>
      <vt:variant>
        <vt:i4>44</vt:i4>
      </vt:variant>
      <vt:variant>
        <vt:i4>0</vt:i4>
      </vt:variant>
      <vt:variant>
        <vt:i4>5</vt:i4>
      </vt:variant>
      <vt:variant>
        <vt:lpwstr/>
      </vt:variant>
      <vt:variant>
        <vt:lpwstr>_Toc171753449</vt:lpwstr>
      </vt:variant>
      <vt:variant>
        <vt:i4>1048625</vt:i4>
      </vt:variant>
      <vt:variant>
        <vt:i4>38</vt:i4>
      </vt:variant>
      <vt:variant>
        <vt:i4>0</vt:i4>
      </vt:variant>
      <vt:variant>
        <vt:i4>5</vt:i4>
      </vt:variant>
      <vt:variant>
        <vt:lpwstr/>
      </vt:variant>
      <vt:variant>
        <vt:lpwstr>_Toc171753448</vt:lpwstr>
      </vt:variant>
      <vt:variant>
        <vt:i4>1048625</vt:i4>
      </vt:variant>
      <vt:variant>
        <vt:i4>32</vt:i4>
      </vt:variant>
      <vt:variant>
        <vt:i4>0</vt:i4>
      </vt:variant>
      <vt:variant>
        <vt:i4>5</vt:i4>
      </vt:variant>
      <vt:variant>
        <vt:lpwstr/>
      </vt:variant>
      <vt:variant>
        <vt:lpwstr>_Toc171753447</vt:lpwstr>
      </vt:variant>
      <vt:variant>
        <vt:i4>1048625</vt:i4>
      </vt:variant>
      <vt:variant>
        <vt:i4>26</vt:i4>
      </vt:variant>
      <vt:variant>
        <vt:i4>0</vt:i4>
      </vt:variant>
      <vt:variant>
        <vt:i4>5</vt:i4>
      </vt:variant>
      <vt:variant>
        <vt:lpwstr/>
      </vt:variant>
      <vt:variant>
        <vt:lpwstr>_Toc171753446</vt:lpwstr>
      </vt:variant>
      <vt:variant>
        <vt:i4>1048625</vt:i4>
      </vt:variant>
      <vt:variant>
        <vt:i4>20</vt:i4>
      </vt:variant>
      <vt:variant>
        <vt:i4>0</vt:i4>
      </vt:variant>
      <vt:variant>
        <vt:i4>5</vt:i4>
      </vt:variant>
      <vt:variant>
        <vt:lpwstr/>
      </vt:variant>
      <vt:variant>
        <vt:lpwstr>_Toc171753445</vt:lpwstr>
      </vt:variant>
      <vt:variant>
        <vt:i4>1048625</vt:i4>
      </vt:variant>
      <vt:variant>
        <vt:i4>14</vt:i4>
      </vt:variant>
      <vt:variant>
        <vt:i4>0</vt:i4>
      </vt:variant>
      <vt:variant>
        <vt:i4>5</vt:i4>
      </vt:variant>
      <vt:variant>
        <vt:lpwstr/>
      </vt:variant>
      <vt:variant>
        <vt:lpwstr>_Toc171753444</vt:lpwstr>
      </vt:variant>
      <vt:variant>
        <vt:i4>1048625</vt:i4>
      </vt:variant>
      <vt:variant>
        <vt:i4>8</vt:i4>
      </vt:variant>
      <vt:variant>
        <vt:i4>0</vt:i4>
      </vt:variant>
      <vt:variant>
        <vt:i4>5</vt:i4>
      </vt:variant>
      <vt:variant>
        <vt:lpwstr/>
      </vt:variant>
      <vt:variant>
        <vt:lpwstr>_Toc171753443</vt:lpwstr>
      </vt:variant>
      <vt:variant>
        <vt:i4>1048625</vt:i4>
      </vt:variant>
      <vt:variant>
        <vt:i4>2</vt:i4>
      </vt:variant>
      <vt:variant>
        <vt:i4>0</vt:i4>
      </vt:variant>
      <vt:variant>
        <vt:i4>5</vt:i4>
      </vt:variant>
      <vt:variant>
        <vt:lpwstr/>
      </vt:variant>
      <vt:variant>
        <vt:lpwstr>_Toc171753442</vt:lpwstr>
      </vt:variant>
      <vt:variant>
        <vt:i4>6815849</vt:i4>
      </vt:variant>
      <vt:variant>
        <vt:i4>0</vt:i4>
      </vt:variant>
      <vt:variant>
        <vt:i4>0</vt:i4>
      </vt:variant>
      <vt:variant>
        <vt:i4>5</vt:i4>
      </vt:variant>
      <vt:variant>
        <vt:lpwstr>http://www.surf.nl/publicaties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Technisch ontwerp - format</dc:title>
  <dc:subject/>
  <dc:creator>Peter Bijker</dc:creator>
  <cp:keywords>Format;GLU</cp:keywords>
  <cp:lastModifiedBy>Noah</cp:lastModifiedBy>
  <cp:revision>22</cp:revision>
  <cp:lastPrinted>2112-12-31T22:00:00Z</cp:lastPrinted>
  <dcterms:created xsi:type="dcterms:W3CDTF">2015-06-07T23:09:00Z</dcterms:created>
  <dcterms:modified xsi:type="dcterms:W3CDTF">2024-10-17T11:47:00Z</dcterms:modified>
</cp:coreProperties>
</file>